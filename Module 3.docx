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B91229">
      <w:pPr>
        <w:rPr>
          <w:color w:val="4472C4" w:themeColor="accent5"/>
          <w:sz w:val="40"/>
          <w:szCs w:val="40"/>
        </w:rPr>
      </w:pPr>
      <w:r w:rsidRPr="00B91229">
        <w:rPr>
          <w:color w:val="4472C4" w:themeColor="accent5"/>
          <w:sz w:val="40"/>
          <w:szCs w:val="40"/>
        </w:rPr>
        <w:t>Module 3 [Network Configuration]</w:t>
      </w:r>
    </w:p>
    <w:p w:rsidR="00B91229" w:rsidRDefault="00B91229">
      <w:pPr>
        <w:rPr>
          <w:color w:val="4472C4" w:themeColor="accent5"/>
          <w:sz w:val="40"/>
          <w:szCs w:val="40"/>
        </w:rPr>
      </w:pPr>
    </w:p>
    <w:p w:rsidR="00B91229" w:rsidRDefault="00B91229">
      <w:pPr>
        <w:rPr>
          <w:color w:val="4472C4" w:themeColor="accent5"/>
          <w:sz w:val="40"/>
          <w:szCs w:val="40"/>
        </w:rPr>
      </w:pPr>
    </w:p>
    <w:p w:rsidR="00B91229" w:rsidRPr="004820C4" w:rsidRDefault="00B91229">
      <w:pPr>
        <w:rPr>
          <w:color w:val="000000" w:themeColor="text1"/>
          <w:sz w:val="56"/>
          <w:szCs w:val="56"/>
        </w:rPr>
      </w:pPr>
      <w:r w:rsidRPr="004820C4">
        <w:rPr>
          <w:color w:val="000000" w:themeColor="text1"/>
          <w:sz w:val="56"/>
          <w:szCs w:val="56"/>
        </w:rPr>
        <w:t>Topic: Local area networking</w:t>
      </w:r>
    </w:p>
    <w:p w:rsidR="00B91229" w:rsidRPr="00B91229" w:rsidRDefault="00B91229">
      <w:pPr>
        <w:rPr>
          <w:color w:val="000000" w:themeColor="text1"/>
          <w:sz w:val="32"/>
          <w:szCs w:val="32"/>
        </w:rPr>
      </w:pPr>
    </w:p>
    <w:p w:rsidR="00B91229" w:rsidRPr="004820C4" w:rsidRDefault="00B91229">
      <w:pPr>
        <w:rPr>
          <w:color w:val="FF0000"/>
          <w:sz w:val="52"/>
          <w:szCs w:val="52"/>
        </w:rPr>
      </w:pPr>
      <w:r w:rsidRPr="004820C4">
        <w:rPr>
          <w:color w:val="FF0000"/>
          <w:sz w:val="52"/>
          <w:szCs w:val="52"/>
        </w:rPr>
        <w:sym w:font="Symbol" w:char="F0B7"/>
      </w:r>
      <w:r w:rsidRPr="004820C4">
        <w:rPr>
          <w:color w:val="FF0000"/>
          <w:sz w:val="52"/>
          <w:szCs w:val="52"/>
        </w:rPr>
        <w:t xml:space="preserve"> Assignment level Basic:</w:t>
      </w:r>
    </w:p>
    <w:p w:rsidR="00B91229" w:rsidRDefault="00B91229">
      <w:pPr>
        <w:rPr>
          <w:color w:val="FF0000"/>
          <w:sz w:val="40"/>
          <w:szCs w:val="40"/>
        </w:rPr>
      </w:pPr>
    </w:p>
    <w:p w:rsidR="004820C4" w:rsidRDefault="00B91229" w:rsidP="004820C4">
      <w:pPr>
        <w:pStyle w:val="ListParagraph"/>
        <w:numPr>
          <w:ilvl w:val="0"/>
          <w:numId w:val="41"/>
        </w:numPr>
        <w:rPr>
          <w:color w:val="000000" w:themeColor="text1"/>
          <w:sz w:val="40"/>
          <w:szCs w:val="40"/>
        </w:rPr>
      </w:pPr>
      <w:r w:rsidRPr="004820C4">
        <w:rPr>
          <w:color w:val="000000" w:themeColor="text1"/>
          <w:sz w:val="40"/>
          <w:szCs w:val="40"/>
        </w:rPr>
        <w:t>What is network</w:t>
      </w:r>
    </w:p>
    <w:p w:rsidR="00B91229" w:rsidRPr="004820C4" w:rsidRDefault="004820C4" w:rsidP="004820C4">
      <w:pPr>
        <w:rPr>
          <w:color w:val="000000" w:themeColor="text1"/>
          <w:sz w:val="40"/>
          <w:szCs w:val="40"/>
        </w:rPr>
      </w:pPr>
      <w:r w:rsidRPr="004820C4">
        <w:rPr>
          <w:color w:val="000000" w:themeColor="text1"/>
          <w:sz w:val="40"/>
          <w:szCs w:val="40"/>
        </w:rPr>
        <w:t xml:space="preserve"> </w:t>
      </w:r>
      <w:proofErr w:type="spellStart"/>
      <w:r w:rsidR="00B91229" w:rsidRPr="004820C4">
        <w:rPr>
          <w:color w:val="000000" w:themeColor="text1"/>
          <w:sz w:val="40"/>
          <w:szCs w:val="40"/>
        </w:rPr>
        <w:t>Ans</w:t>
      </w:r>
      <w:proofErr w:type="spellEnd"/>
      <w:r w:rsidR="00B91229" w:rsidRPr="004820C4">
        <w:rPr>
          <w:color w:val="000000" w:themeColor="text1"/>
          <w:sz w:val="32"/>
          <w:szCs w:val="32"/>
        </w:rPr>
        <w:t xml:space="preserve">- computer </w:t>
      </w:r>
      <w:proofErr w:type="spellStart"/>
      <w:r w:rsidR="00B91229" w:rsidRPr="004820C4">
        <w:rPr>
          <w:color w:val="000000" w:themeColor="text1"/>
          <w:sz w:val="32"/>
          <w:szCs w:val="32"/>
        </w:rPr>
        <w:t>leptop</w:t>
      </w:r>
      <w:proofErr w:type="spellEnd"/>
      <w:r w:rsidR="00B91229" w:rsidRPr="004820C4">
        <w:rPr>
          <w:color w:val="000000" w:themeColor="text1"/>
          <w:sz w:val="32"/>
          <w:szCs w:val="32"/>
        </w:rPr>
        <w:t xml:space="preserve"> and </w:t>
      </w:r>
      <w:r w:rsidR="00B91229" w:rsidRPr="004820C4">
        <w:rPr>
          <w:rFonts w:ascii="Arial" w:hAnsi="Arial" w:cs="Arial"/>
          <w:color w:val="040C28"/>
          <w:sz w:val="32"/>
          <w:szCs w:val="32"/>
        </w:rPr>
        <w:t xml:space="preserve">electronic devices that </w:t>
      </w:r>
      <w:proofErr w:type="gramStart"/>
      <w:r w:rsidR="00B91229" w:rsidRPr="004820C4">
        <w:rPr>
          <w:rFonts w:ascii="Arial" w:hAnsi="Arial" w:cs="Arial"/>
          <w:color w:val="040C28"/>
          <w:sz w:val="32"/>
          <w:szCs w:val="32"/>
        </w:rPr>
        <w:t xml:space="preserve">are </w:t>
      </w:r>
      <w:r w:rsidRPr="004820C4">
        <w:rPr>
          <w:rFonts w:ascii="Arial" w:hAnsi="Arial" w:cs="Arial"/>
          <w:color w:val="040C28"/>
          <w:sz w:val="32"/>
          <w:szCs w:val="32"/>
        </w:rPr>
        <w:t xml:space="preserve"> </w:t>
      </w:r>
      <w:r w:rsidR="00B91229" w:rsidRPr="004820C4">
        <w:rPr>
          <w:rFonts w:ascii="Arial" w:hAnsi="Arial" w:cs="Arial"/>
          <w:color w:val="040C28"/>
          <w:sz w:val="32"/>
          <w:szCs w:val="32"/>
        </w:rPr>
        <w:t>interconnected</w:t>
      </w:r>
      <w:proofErr w:type="gramEnd"/>
      <w:r w:rsidR="00B91229" w:rsidRPr="004820C4">
        <w:rPr>
          <w:rFonts w:ascii="Arial" w:hAnsi="Arial" w:cs="Arial"/>
          <w:color w:val="040C28"/>
          <w:sz w:val="32"/>
          <w:szCs w:val="32"/>
        </w:rPr>
        <w:t xml:space="preserve"> for the purpose of exchanging data and sharing resources</w:t>
      </w:r>
      <w:r w:rsidR="00B91229" w:rsidRPr="004820C4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B91229" w:rsidRPr="004820C4" w:rsidRDefault="00B91229">
      <w:pPr>
        <w:rPr>
          <w:color w:val="000000" w:themeColor="text1"/>
          <w:sz w:val="32"/>
          <w:szCs w:val="32"/>
        </w:rPr>
      </w:pPr>
    </w:p>
    <w:p w:rsidR="00B91229" w:rsidRPr="004820C4" w:rsidRDefault="00B91229">
      <w:pPr>
        <w:rPr>
          <w:sz w:val="40"/>
          <w:szCs w:val="40"/>
        </w:rPr>
      </w:pPr>
      <w:r w:rsidRPr="004820C4">
        <w:rPr>
          <w:sz w:val="40"/>
          <w:szCs w:val="40"/>
        </w:rPr>
        <w:t>2. What is Internet &amp; Intranet?</w:t>
      </w:r>
    </w:p>
    <w:p w:rsidR="00B91229" w:rsidRPr="004820C4" w:rsidRDefault="00B91229">
      <w:pPr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4820C4">
        <w:rPr>
          <w:sz w:val="40"/>
          <w:szCs w:val="40"/>
        </w:rPr>
        <w:t>Ans</w:t>
      </w:r>
      <w:proofErr w:type="spellEnd"/>
      <w:r w:rsidRPr="004820C4">
        <w:rPr>
          <w:color w:val="000000" w:themeColor="text1"/>
          <w:sz w:val="40"/>
          <w:szCs w:val="40"/>
        </w:rPr>
        <w:t>-</w:t>
      </w:r>
      <w:r w:rsidRPr="004820C4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gramStart"/>
      <w:r w:rsidRPr="004820C4">
        <w:rPr>
          <w:rFonts w:ascii="Arial" w:hAnsi="Arial" w:cs="Arial"/>
          <w:color w:val="000000" w:themeColor="text1"/>
          <w:sz w:val="28"/>
          <w:szCs w:val="28"/>
        </w:rPr>
        <w:t>Internet  a</w:t>
      </w:r>
      <w:proofErr w:type="gramEnd"/>
      <w:r w:rsidRPr="004820C4">
        <w:rPr>
          <w:rFonts w:ascii="Arial" w:hAnsi="Arial" w:cs="Arial"/>
          <w:color w:val="000000" w:themeColor="text1"/>
          <w:sz w:val="28"/>
          <w:szCs w:val="28"/>
        </w:rPr>
        <w:t xml:space="preserve"> global computer network that allows for information exchange between devices</w:t>
      </w:r>
      <w:r w:rsidRPr="004820C4">
        <w:rPr>
          <w:rFonts w:ascii="Arial" w:hAnsi="Arial" w:cs="Arial"/>
          <w:color w:val="000000" w:themeColor="text1"/>
          <w:sz w:val="30"/>
          <w:szCs w:val="30"/>
        </w:rPr>
        <w:t>.</w:t>
      </w:r>
      <w:r w:rsidRPr="004820C4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</w:t>
      </w:r>
    </w:p>
    <w:p w:rsidR="007C65F6" w:rsidRPr="004820C4" w:rsidRDefault="007C65F6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7C65F6" w:rsidRDefault="007C65F6">
      <w:pPr>
        <w:rPr>
          <w:color w:val="FF0000"/>
          <w:sz w:val="48"/>
          <w:szCs w:val="48"/>
        </w:rPr>
      </w:pPr>
      <w:r w:rsidRPr="004820C4">
        <w:rPr>
          <w:color w:val="FF0000"/>
          <w:sz w:val="48"/>
          <w:szCs w:val="48"/>
        </w:rPr>
        <w:sym w:font="Symbol" w:char="F0B7"/>
      </w:r>
      <w:r w:rsidRPr="004820C4">
        <w:rPr>
          <w:color w:val="FF0000"/>
          <w:sz w:val="48"/>
          <w:szCs w:val="48"/>
        </w:rPr>
        <w:t xml:space="preserve"> Assignment level Intermediate:</w:t>
      </w:r>
    </w:p>
    <w:p w:rsidR="004820C4" w:rsidRPr="004820C4" w:rsidRDefault="004820C4">
      <w:pPr>
        <w:rPr>
          <w:color w:val="FF0000"/>
          <w:sz w:val="48"/>
          <w:szCs w:val="48"/>
        </w:rPr>
      </w:pPr>
    </w:p>
    <w:p w:rsidR="007C65F6" w:rsidRPr="004820C4" w:rsidRDefault="007C65F6" w:rsidP="007C65F6">
      <w:pPr>
        <w:pStyle w:val="ListParagraph"/>
        <w:numPr>
          <w:ilvl w:val="0"/>
          <w:numId w:val="24"/>
        </w:numPr>
        <w:rPr>
          <w:sz w:val="44"/>
          <w:szCs w:val="44"/>
        </w:rPr>
      </w:pPr>
      <w:r w:rsidRPr="004820C4">
        <w:rPr>
          <w:sz w:val="44"/>
          <w:szCs w:val="44"/>
        </w:rPr>
        <w:t>How many types of Network we used?</w:t>
      </w:r>
    </w:p>
    <w:p w:rsidR="007C65F6" w:rsidRDefault="007C65F6" w:rsidP="007C65F6">
      <w:pPr>
        <w:pStyle w:val="ListParagraph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Ans</w:t>
      </w:r>
      <w:proofErr w:type="spellEnd"/>
      <w:r>
        <w:rPr>
          <w:color w:val="FF0000"/>
          <w:sz w:val="40"/>
          <w:szCs w:val="40"/>
        </w:rPr>
        <w:t xml:space="preserve">- </w:t>
      </w:r>
      <w:r w:rsidRPr="007C65F6">
        <w:rPr>
          <w:color w:val="000000" w:themeColor="text1"/>
          <w:sz w:val="40"/>
          <w:szCs w:val="40"/>
        </w:rPr>
        <w:t xml:space="preserve">types of network </w:t>
      </w:r>
    </w:p>
    <w:p w:rsidR="007C65F6" w:rsidRPr="007C65F6" w:rsidRDefault="004820C4" w:rsidP="007C65F6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</w:t>
      </w:r>
      <w:r w:rsidR="007C65F6" w:rsidRPr="007C65F6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="007C65F6" w:rsidRPr="007C65F6">
        <w:rPr>
          <w:color w:val="000000" w:themeColor="text1"/>
          <w:sz w:val="40"/>
          <w:szCs w:val="40"/>
        </w:rPr>
        <w:t>Lan</w:t>
      </w:r>
      <w:proofErr w:type="spellEnd"/>
      <w:proofErr w:type="gramEnd"/>
    </w:p>
    <w:p w:rsidR="007C65F6" w:rsidRPr="007C65F6" w:rsidRDefault="004820C4" w:rsidP="007C65F6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</w:t>
      </w:r>
      <w:r w:rsidR="007C65F6" w:rsidRPr="007C65F6">
        <w:rPr>
          <w:color w:val="000000" w:themeColor="text1"/>
          <w:sz w:val="40"/>
          <w:szCs w:val="40"/>
        </w:rPr>
        <w:t>Man</w:t>
      </w:r>
    </w:p>
    <w:p w:rsidR="007C65F6" w:rsidRPr="007C65F6" w:rsidRDefault="004820C4" w:rsidP="007C65F6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</w:t>
      </w:r>
      <w:r w:rsidR="007C65F6" w:rsidRPr="007C65F6">
        <w:rPr>
          <w:color w:val="000000" w:themeColor="text1"/>
          <w:sz w:val="40"/>
          <w:szCs w:val="40"/>
        </w:rPr>
        <w:t xml:space="preserve"> Wan</w:t>
      </w:r>
    </w:p>
    <w:p w:rsidR="007C65F6" w:rsidRPr="007C65F6" w:rsidRDefault="004820C4" w:rsidP="007C65F6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</w:t>
      </w:r>
      <w:r w:rsidR="007C65F6" w:rsidRPr="007C65F6">
        <w:rPr>
          <w:color w:val="000000" w:themeColor="text1"/>
          <w:sz w:val="40"/>
          <w:szCs w:val="40"/>
        </w:rPr>
        <w:t>Can</w:t>
      </w:r>
    </w:p>
    <w:p w:rsidR="007C65F6" w:rsidRDefault="00473978" w:rsidP="007C65F6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</w:t>
      </w:r>
      <w:r w:rsidR="004820C4">
        <w:rPr>
          <w:color w:val="000000" w:themeColor="text1"/>
          <w:sz w:val="40"/>
          <w:szCs w:val="40"/>
        </w:rPr>
        <w:t xml:space="preserve">     </w:t>
      </w:r>
      <w:r w:rsidR="007C65F6" w:rsidRPr="007C65F6">
        <w:rPr>
          <w:color w:val="000000" w:themeColor="text1"/>
          <w:sz w:val="40"/>
          <w:szCs w:val="40"/>
        </w:rPr>
        <w:t>San</w:t>
      </w:r>
    </w:p>
    <w:p w:rsidR="00473978" w:rsidRDefault="00473978" w:rsidP="007C65F6">
      <w:pPr>
        <w:pStyle w:val="ListParagraph"/>
        <w:rPr>
          <w:color w:val="000000" w:themeColor="text1"/>
          <w:sz w:val="40"/>
          <w:szCs w:val="40"/>
        </w:rPr>
      </w:pPr>
    </w:p>
    <w:p w:rsidR="00473978" w:rsidRPr="00473978" w:rsidRDefault="00473978" w:rsidP="00473978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2.</w:t>
      </w:r>
      <w:r w:rsidR="007C65F6" w:rsidRPr="00473978">
        <w:rPr>
          <w:sz w:val="48"/>
          <w:szCs w:val="48"/>
        </w:rPr>
        <w:t>Different</w:t>
      </w:r>
      <w:proofErr w:type="gramEnd"/>
      <w:r w:rsidR="007C65F6" w:rsidRPr="00473978">
        <w:rPr>
          <w:sz w:val="48"/>
          <w:szCs w:val="48"/>
        </w:rPr>
        <w:t xml:space="preserve"> between LAN &amp; PAN?</w:t>
      </w:r>
    </w:p>
    <w:p w:rsidR="007C65F6" w:rsidRDefault="007C65F6" w:rsidP="007C65F6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spellStart"/>
      <w:r w:rsidRPr="00473978">
        <w:rPr>
          <w:sz w:val="36"/>
          <w:szCs w:val="36"/>
        </w:rPr>
        <w:t>Ans</w:t>
      </w:r>
      <w:proofErr w:type="spellEnd"/>
      <w:proofErr w:type="gramStart"/>
      <w:r w:rsidRPr="00473978">
        <w:rPr>
          <w:sz w:val="36"/>
          <w:szCs w:val="36"/>
        </w:rPr>
        <w:t xml:space="preserve">- </w:t>
      </w:r>
      <w:r w:rsidR="00315465" w:rsidRPr="00473978">
        <w:rPr>
          <w:rFonts w:ascii="Arial" w:hAnsi="Arial" w:cs="Arial"/>
          <w:color w:val="040C28"/>
          <w:sz w:val="36"/>
          <w:szCs w:val="36"/>
        </w:rPr>
        <w:t> PAN</w:t>
      </w:r>
      <w:proofErr w:type="gramEnd"/>
      <w:r w:rsidR="00315465" w:rsidRPr="00473978">
        <w:rPr>
          <w:rFonts w:ascii="Arial" w:hAnsi="Arial" w:cs="Arial"/>
          <w:color w:val="040C28"/>
          <w:sz w:val="36"/>
          <w:szCs w:val="36"/>
        </w:rPr>
        <w:t xml:space="preserve"> connects the devices within the 100mi range of an individual person, whereas a LAN connects devices at a single site,  an home small building</w:t>
      </w:r>
      <w:r w:rsidR="00315465"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>. </w:t>
      </w:r>
    </w:p>
    <w:p w:rsidR="00473978" w:rsidRPr="00473978" w:rsidRDefault="00473978" w:rsidP="007C65F6">
      <w:pPr>
        <w:pStyle w:val="ListParagraph"/>
        <w:rPr>
          <w:color w:val="000000" w:themeColor="text1"/>
          <w:sz w:val="36"/>
          <w:szCs w:val="36"/>
        </w:rPr>
      </w:pPr>
    </w:p>
    <w:p w:rsidR="00B91229" w:rsidRDefault="00315465">
      <w:pPr>
        <w:rPr>
          <w:color w:val="FF0000"/>
          <w:sz w:val="48"/>
          <w:szCs w:val="48"/>
        </w:rPr>
      </w:pPr>
      <w:bookmarkStart w:id="0" w:name="_GoBack"/>
      <w:bookmarkEnd w:id="0"/>
      <w:r w:rsidRPr="00473978">
        <w:rPr>
          <w:color w:val="FF0000"/>
          <w:sz w:val="48"/>
          <w:szCs w:val="48"/>
        </w:rPr>
        <w:t xml:space="preserve">  </w:t>
      </w:r>
      <w:r w:rsidRPr="00473978">
        <w:rPr>
          <w:color w:val="FF0000"/>
          <w:sz w:val="48"/>
          <w:szCs w:val="48"/>
        </w:rPr>
        <w:sym w:font="Symbol" w:char="F0B7"/>
      </w:r>
      <w:r w:rsidRPr="00473978">
        <w:rPr>
          <w:color w:val="FF0000"/>
          <w:sz w:val="48"/>
          <w:szCs w:val="48"/>
        </w:rPr>
        <w:t xml:space="preserve"> Assignment level advance:</w:t>
      </w:r>
    </w:p>
    <w:p w:rsidR="00473978" w:rsidRPr="00473978" w:rsidRDefault="00473978">
      <w:pPr>
        <w:rPr>
          <w:color w:val="FF0000"/>
          <w:sz w:val="48"/>
          <w:szCs w:val="48"/>
        </w:rPr>
      </w:pPr>
    </w:p>
    <w:p w:rsidR="00315465" w:rsidRPr="007F622C" w:rsidRDefault="007F622C" w:rsidP="007F62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="00315465" w:rsidRPr="007F622C">
        <w:rPr>
          <w:sz w:val="40"/>
          <w:szCs w:val="40"/>
        </w:rPr>
        <w:t>Explain</w:t>
      </w:r>
      <w:proofErr w:type="gramEnd"/>
      <w:r w:rsidR="00315465" w:rsidRPr="007F622C">
        <w:rPr>
          <w:sz w:val="40"/>
          <w:szCs w:val="40"/>
        </w:rPr>
        <w:t xml:space="preserve"> LAN?</w:t>
      </w:r>
    </w:p>
    <w:p w:rsidR="00315465" w:rsidRDefault="00315465" w:rsidP="007F622C">
      <w:pPr>
        <w:rPr>
          <w:color w:val="000000" w:themeColor="text1"/>
          <w:sz w:val="44"/>
          <w:szCs w:val="44"/>
        </w:rPr>
      </w:pPr>
      <w:proofErr w:type="spellStart"/>
      <w:r w:rsidRPr="00473978">
        <w:rPr>
          <w:color w:val="000000" w:themeColor="text1"/>
          <w:sz w:val="44"/>
          <w:szCs w:val="44"/>
        </w:rPr>
        <w:t>Ans</w:t>
      </w:r>
      <w:proofErr w:type="spellEnd"/>
      <w:r w:rsidRPr="00473978">
        <w:rPr>
          <w:color w:val="000000" w:themeColor="text1"/>
          <w:sz w:val="44"/>
          <w:szCs w:val="44"/>
        </w:rPr>
        <w:t xml:space="preserve">- home small office and </w:t>
      </w:r>
      <w:proofErr w:type="spellStart"/>
      <w:r w:rsidRPr="00473978">
        <w:rPr>
          <w:color w:val="000000" w:themeColor="text1"/>
          <w:sz w:val="44"/>
          <w:szCs w:val="44"/>
        </w:rPr>
        <w:t>bilading</w:t>
      </w:r>
      <w:proofErr w:type="spellEnd"/>
      <w:r w:rsidRPr="00473978">
        <w:rPr>
          <w:color w:val="000000" w:themeColor="text1"/>
          <w:sz w:val="44"/>
          <w:szCs w:val="44"/>
        </w:rPr>
        <w:t xml:space="preserve"> </w:t>
      </w:r>
    </w:p>
    <w:p w:rsidR="00473978" w:rsidRPr="00473978" w:rsidRDefault="00473978" w:rsidP="00473978">
      <w:pPr>
        <w:ind w:left="795"/>
        <w:rPr>
          <w:color w:val="000000" w:themeColor="text1"/>
          <w:sz w:val="44"/>
          <w:szCs w:val="44"/>
        </w:rPr>
      </w:pPr>
    </w:p>
    <w:p w:rsidR="007F622C" w:rsidRPr="007F622C" w:rsidRDefault="007F622C" w:rsidP="007F62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</w:t>
      </w:r>
      <w:r w:rsidR="00315465" w:rsidRPr="007F622C">
        <w:rPr>
          <w:sz w:val="40"/>
          <w:szCs w:val="40"/>
        </w:rPr>
        <w:t>What</w:t>
      </w:r>
      <w:proofErr w:type="gramEnd"/>
      <w:r w:rsidR="00315465" w:rsidRPr="007F622C">
        <w:rPr>
          <w:sz w:val="40"/>
          <w:szCs w:val="40"/>
        </w:rPr>
        <w:t xml:space="preserve"> are different types of LAN devices?</w:t>
      </w:r>
    </w:p>
    <w:p w:rsidR="00315465" w:rsidRPr="007F622C" w:rsidRDefault="00315465" w:rsidP="007F622C">
      <w:pPr>
        <w:rPr>
          <w:sz w:val="40"/>
          <w:szCs w:val="40"/>
        </w:rPr>
      </w:pPr>
      <w:r w:rsidRPr="007F622C">
        <w:rPr>
          <w:sz w:val="36"/>
          <w:szCs w:val="36"/>
        </w:rPr>
        <w:t xml:space="preserve">Ans-1 peer to peer </w:t>
      </w:r>
    </w:p>
    <w:p w:rsidR="00315465" w:rsidRPr="00473978" w:rsidRDefault="00315465" w:rsidP="00315465">
      <w:pPr>
        <w:pStyle w:val="ListParagraph"/>
        <w:ind w:left="1155"/>
        <w:rPr>
          <w:sz w:val="36"/>
          <w:szCs w:val="36"/>
        </w:rPr>
      </w:pPr>
      <w:proofErr w:type="gramStart"/>
      <w:r w:rsidRPr="00473978">
        <w:rPr>
          <w:sz w:val="36"/>
          <w:szCs w:val="36"/>
        </w:rPr>
        <w:t>2.wired</w:t>
      </w:r>
      <w:proofErr w:type="gramEnd"/>
      <w:r w:rsidRPr="00473978">
        <w:rPr>
          <w:sz w:val="36"/>
          <w:szCs w:val="36"/>
        </w:rPr>
        <w:t xml:space="preserve"> </w:t>
      </w:r>
      <w:proofErr w:type="spellStart"/>
      <w:r w:rsidRPr="00473978">
        <w:rPr>
          <w:sz w:val="36"/>
          <w:szCs w:val="36"/>
        </w:rPr>
        <w:t>lan</w:t>
      </w:r>
      <w:proofErr w:type="spellEnd"/>
    </w:p>
    <w:p w:rsidR="000201BA" w:rsidRDefault="000201BA" w:rsidP="00315465">
      <w:pPr>
        <w:pStyle w:val="ListParagraph"/>
        <w:ind w:left="1155"/>
        <w:rPr>
          <w:sz w:val="36"/>
          <w:szCs w:val="36"/>
        </w:rPr>
      </w:pPr>
      <w:proofErr w:type="gramStart"/>
      <w:r w:rsidRPr="00473978">
        <w:rPr>
          <w:sz w:val="36"/>
          <w:szCs w:val="36"/>
        </w:rPr>
        <w:t>3.touch</w:t>
      </w:r>
      <w:proofErr w:type="gramEnd"/>
      <w:r w:rsidRPr="00473978">
        <w:rPr>
          <w:sz w:val="36"/>
          <w:szCs w:val="36"/>
        </w:rPr>
        <w:t xml:space="preserve"> bus </w:t>
      </w:r>
    </w:p>
    <w:p w:rsidR="00473978" w:rsidRPr="00473978" w:rsidRDefault="00473978" w:rsidP="00315465">
      <w:pPr>
        <w:pStyle w:val="ListParagraph"/>
        <w:ind w:left="1155"/>
        <w:rPr>
          <w:sz w:val="36"/>
          <w:szCs w:val="36"/>
        </w:rPr>
      </w:pPr>
    </w:p>
    <w:p w:rsidR="000201BA" w:rsidRPr="007F622C" w:rsidRDefault="000201BA" w:rsidP="007F622C">
      <w:pPr>
        <w:rPr>
          <w:sz w:val="48"/>
          <w:szCs w:val="48"/>
        </w:rPr>
      </w:pPr>
      <w:r w:rsidRPr="007F622C">
        <w:rPr>
          <w:sz w:val="48"/>
          <w:szCs w:val="48"/>
        </w:rPr>
        <w:t>Topic: configured Network</w:t>
      </w:r>
    </w:p>
    <w:p w:rsidR="00473978" w:rsidRPr="00473978" w:rsidRDefault="00473978" w:rsidP="00315465">
      <w:pPr>
        <w:pStyle w:val="ListParagraph"/>
        <w:ind w:left="1155"/>
        <w:rPr>
          <w:sz w:val="48"/>
          <w:szCs w:val="48"/>
        </w:rPr>
      </w:pPr>
    </w:p>
    <w:p w:rsidR="000201BA" w:rsidRPr="007F622C" w:rsidRDefault="000201BA" w:rsidP="007F622C">
      <w:pPr>
        <w:rPr>
          <w:color w:val="FF0000"/>
          <w:sz w:val="44"/>
          <w:szCs w:val="44"/>
        </w:rPr>
      </w:pPr>
      <w:r w:rsidRPr="00473978">
        <w:sym w:font="Symbol" w:char="F0B7"/>
      </w:r>
      <w:r w:rsidRPr="007F622C">
        <w:rPr>
          <w:color w:val="FF0000"/>
          <w:sz w:val="44"/>
          <w:szCs w:val="44"/>
        </w:rPr>
        <w:t xml:space="preserve"> Assignment Level Basic</w:t>
      </w:r>
    </w:p>
    <w:p w:rsidR="00473978" w:rsidRPr="00473978" w:rsidRDefault="00473978" w:rsidP="00315465">
      <w:pPr>
        <w:pStyle w:val="ListParagraph"/>
        <w:ind w:left="1155"/>
        <w:rPr>
          <w:color w:val="FF0000"/>
          <w:sz w:val="44"/>
          <w:szCs w:val="44"/>
        </w:rPr>
      </w:pPr>
    </w:p>
    <w:p w:rsidR="000201BA" w:rsidRPr="007F622C" w:rsidRDefault="007F622C" w:rsidP="007F622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 w:rsidR="000201BA" w:rsidRPr="007F622C">
        <w:rPr>
          <w:sz w:val="44"/>
          <w:szCs w:val="44"/>
        </w:rPr>
        <w:t>What</w:t>
      </w:r>
      <w:proofErr w:type="gramEnd"/>
      <w:r w:rsidR="000201BA" w:rsidRPr="007F622C">
        <w:rPr>
          <w:sz w:val="44"/>
          <w:szCs w:val="44"/>
        </w:rPr>
        <w:t xml:space="preserve"> is configured network?</w:t>
      </w:r>
    </w:p>
    <w:p w:rsidR="00473978" w:rsidRPr="00473978" w:rsidRDefault="00473978" w:rsidP="00473978">
      <w:pPr>
        <w:pStyle w:val="ListParagraph"/>
        <w:ind w:left="1515"/>
        <w:rPr>
          <w:sz w:val="44"/>
          <w:szCs w:val="44"/>
        </w:rPr>
      </w:pPr>
    </w:p>
    <w:p w:rsidR="000201BA" w:rsidRPr="00473978" w:rsidRDefault="000201BA" w:rsidP="007F62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spellStart"/>
      <w:r w:rsidRPr="00473978">
        <w:rPr>
          <w:sz w:val="36"/>
          <w:szCs w:val="36"/>
        </w:rPr>
        <w:t>Ans</w:t>
      </w:r>
      <w:proofErr w:type="spellEnd"/>
      <w:r w:rsidRPr="00473978">
        <w:rPr>
          <w:sz w:val="36"/>
          <w:szCs w:val="36"/>
        </w:rPr>
        <w:t>-</w:t>
      </w:r>
      <w:r w:rsidR="00473978">
        <w:rPr>
          <w:sz w:val="36"/>
          <w:szCs w:val="36"/>
        </w:rPr>
        <w:t xml:space="preserve"> </w:t>
      </w:r>
      <w:r w:rsidR="00C248EE" w:rsidRPr="00473978">
        <w:rPr>
          <w:sz w:val="36"/>
          <w:szCs w:val="36"/>
        </w:rPr>
        <w:t xml:space="preserve">configured </w:t>
      </w:r>
      <w:r w:rsidR="00C248EE" w:rsidRPr="00473978">
        <w:rPr>
          <w:rFonts w:ascii="Arial" w:hAnsi="Arial" w:cs="Arial"/>
          <w:color w:val="040C28"/>
          <w:sz w:val="36"/>
          <w:szCs w:val="36"/>
        </w:rPr>
        <w:t>network settings, policies, flows, and controls</w:t>
      </w:r>
      <w:r w:rsidR="00C248EE"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C248EE" w:rsidRPr="00473978" w:rsidRDefault="00473978" w:rsidP="00473978">
      <w:pPr>
        <w:ind w:left="1155"/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C248EE" w:rsidRPr="00473978">
        <w:rPr>
          <w:sz w:val="36"/>
          <w:szCs w:val="36"/>
        </w:rPr>
        <w:t>How</w:t>
      </w:r>
      <w:proofErr w:type="gramEnd"/>
      <w:r w:rsidR="00C248EE" w:rsidRPr="00473978">
        <w:rPr>
          <w:sz w:val="36"/>
          <w:szCs w:val="36"/>
        </w:rPr>
        <w:t xml:space="preserve"> do we configure network?</w:t>
      </w:r>
    </w:p>
    <w:p w:rsidR="00C248EE" w:rsidRPr="00473978" w:rsidRDefault="00473978" w:rsidP="00473978">
      <w:pPr>
        <w:shd w:val="clear" w:color="auto" w:fill="FFFFFF"/>
        <w:spacing w:after="60"/>
        <w:ind w:left="1155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proofErr w:type="gramStart"/>
      <w:r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2.</w:t>
      </w:r>
      <w:r w:rsidR="00C248EE"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P</w:t>
      </w:r>
      <w:proofErr w:type="gramEnd"/>
      <w:r w:rsidR="00C248EE"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 xml:space="preserve"> address</w:t>
      </w:r>
    </w:p>
    <w:p w:rsidR="00C248EE" w:rsidRPr="00473978" w:rsidRDefault="00473978" w:rsidP="00473978">
      <w:pPr>
        <w:shd w:val="clear" w:color="auto" w:fill="FFFFFF"/>
        <w:spacing w:after="60"/>
        <w:ind w:left="1155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r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lastRenderedPageBreak/>
        <w:t xml:space="preserve">    </w:t>
      </w:r>
      <w:proofErr w:type="gramStart"/>
      <w:r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3.</w:t>
      </w:r>
      <w:r w:rsidR="00C248EE"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Password</w:t>
      </w:r>
      <w:proofErr w:type="gramEnd"/>
    </w:p>
    <w:p w:rsidR="00C248EE" w:rsidRPr="00C248EE" w:rsidRDefault="00473978" w:rsidP="00473978">
      <w:pPr>
        <w:shd w:val="clear" w:color="auto" w:fill="FFFFFF"/>
        <w:spacing w:after="60"/>
        <w:ind w:left="1515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4.</w:t>
      </w:r>
      <w:r w:rsidR="00C248EE"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>Default</w:t>
      </w:r>
      <w:proofErr w:type="gramEnd"/>
      <w:r w:rsidR="00C248EE"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gateway</w:t>
      </w:r>
    </w:p>
    <w:p w:rsidR="00C248EE" w:rsidRDefault="00C248EE" w:rsidP="00473978">
      <w:pPr>
        <w:shd w:val="clear" w:color="auto" w:fill="FFFFFF"/>
        <w:spacing w:after="60"/>
        <w:rPr>
          <w:color w:val="FF0000"/>
          <w:sz w:val="48"/>
          <w:szCs w:val="48"/>
        </w:rPr>
      </w:pPr>
      <w:r w:rsidRPr="00473978">
        <w:rPr>
          <w:color w:val="FF0000"/>
          <w:sz w:val="48"/>
          <w:szCs w:val="48"/>
        </w:rPr>
        <w:sym w:font="Symbol" w:char="F0B7"/>
      </w:r>
      <w:r w:rsidRPr="00473978">
        <w:rPr>
          <w:color w:val="FF0000"/>
          <w:sz w:val="48"/>
          <w:szCs w:val="48"/>
        </w:rPr>
        <w:t xml:space="preserve"> Assignment level Intermediate.</w:t>
      </w:r>
    </w:p>
    <w:p w:rsidR="00473978" w:rsidRPr="00473978" w:rsidRDefault="00473978" w:rsidP="00C248EE">
      <w:pPr>
        <w:shd w:val="clear" w:color="auto" w:fill="FFFFFF"/>
        <w:spacing w:after="60"/>
        <w:ind w:left="1515"/>
        <w:rPr>
          <w:color w:val="FF0000"/>
          <w:sz w:val="48"/>
          <w:szCs w:val="48"/>
        </w:rPr>
      </w:pPr>
    </w:p>
    <w:p w:rsidR="00C248EE" w:rsidRDefault="00C248EE" w:rsidP="00473978">
      <w:pPr>
        <w:shd w:val="clear" w:color="auto" w:fill="FFFFFF"/>
        <w:spacing w:after="60"/>
        <w:rPr>
          <w:sz w:val="44"/>
          <w:szCs w:val="44"/>
        </w:rPr>
      </w:pPr>
      <w:r w:rsidRPr="00473978">
        <w:rPr>
          <w:sz w:val="44"/>
          <w:szCs w:val="44"/>
        </w:rPr>
        <w:t>1</w:t>
      </w:r>
      <w:r w:rsidR="007F622C">
        <w:rPr>
          <w:sz w:val="44"/>
          <w:szCs w:val="44"/>
        </w:rPr>
        <w:t xml:space="preserve"> </w:t>
      </w:r>
      <w:r w:rsidRPr="00473978">
        <w:rPr>
          <w:sz w:val="44"/>
          <w:szCs w:val="44"/>
        </w:rPr>
        <w:t xml:space="preserve">.How to check the </w:t>
      </w:r>
      <w:proofErr w:type="spellStart"/>
      <w:r w:rsidRPr="00473978">
        <w:rPr>
          <w:sz w:val="44"/>
          <w:szCs w:val="44"/>
        </w:rPr>
        <w:t>ip</w:t>
      </w:r>
      <w:proofErr w:type="spellEnd"/>
      <w:r w:rsidRPr="00473978">
        <w:rPr>
          <w:sz w:val="44"/>
          <w:szCs w:val="44"/>
        </w:rPr>
        <w:t xml:space="preserve"> address?</w:t>
      </w:r>
    </w:p>
    <w:p w:rsidR="00473978" w:rsidRPr="00473978" w:rsidRDefault="00473978" w:rsidP="00473978">
      <w:pPr>
        <w:shd w:val="clear" w:color="auto" w:fill="FFFFFF"/>
        <w:spacing w:after="60"/>
        <w:rPr>
          <w:sz w:val="44"/>
          <w:szCs w:val="44"/>
        </w:rPr>
      </w:pPr>
    </w:p>
    <w:p w:rsidR="00C248EE" w:rsidRDefault="00473978" w:rsidP="00473978">
      <w:pPr>
        <w:shd w:val="clear" w:color="auto" w:fill="FFFFFF"/>
        <w:spacing w:after="60"/>
        <w:rPr>
          <w:rFonts w:ascii="Arial" w:hAnsi="Arial" w:cs="Arial"/>
          <w:color w:val="040C28"/>
          <w:sz w:val="36"/>
          <w:szCs w:val="36"/>
        </w:rPr>
      </w:pPr>
      <w:proofErr w:type="spellStart"/>
      <w:r w:rsidRPr="00473978">
        <w:rPr>
          <w:rFonts w:ascii="Arial" w:hAnsi="Arial" w:cs="Arial"/>
          <w:color w:val="040C28"/>
          <w:sz w:val="36"/>
          <w:szCs w:val="36"/>
        </w:rPr>
        <w:t>Ans</w:t>
      </w:r>
      <w:proofErr w:type="spellEnd"/>
      <w:r w:rsidRPr="00473978">
        <w:rPr>
          <w:rFonts w:ascii="Arial" w:hAnsi="Arial" w:cs="Arial"/>
          <w:color w:val="040C28"/>
          <w:sz w:val="36"/>
          <w:szCs w:val="36"/>
        </w:rPr>
        <w:t>-</w:t>
      </w:r>
      <w:r w:rsidR="00C248EE" w:rsidRPr="00473978">
        <w:rPr>
          <w:rFonts w:ascii="Arial" w:hAnsi="Arial" w:cs="Arial"/>
          <w:color w:val="040C28"/>
          <w:sz w:val="36"/>
          <w:szCs w:val="36"/>
        </w:rPr>
        <w:t>You can also use the commands “</w:t>
      </w:r>
      <w:proofErr w:type="spellStart"/>
      <w:r w:rsidR="00C248EE" w:rsidRPr="00473978">
        <w:rPr>
          <w:rFonts w:ascii="Arial" w:hAnsi="Arial" w:cs="Arial"/>
          <w:color w:val="040C28"/>
          <w:sz w:val="36"/>
          <w:szCs w:val="36"/>
        </w:rPr>
        <w:t>ip</w:t>
      </w:r>
      <w:proofErr w:type="spellEnd"/>
      <w:r w:rsidR="00C248EE" w:rsidRPr="00473978">
        <w:rPr>
          <w:rFonts w:ascii="Arial" w:hAnsi="Arial" w:cs="Arial"/>
          <w:color w:val="040C28"/>
          <w:sz w:val="36"/>
          <w:szCs w:val="36"/>
        </w:rPr>
        <w:t xml:space="preserve"> </w:t>
      </w:r>
      <w:proofErr w:type="spellStart"/>
      <w:r w:rsidR="00C248EE" w:rsidRPr="00473978">
        <w:rPr>
          <w:rFonts w:ascii="Arial" w:hAnsi="Arial" w:cs="Arial"/>
          <w:color w:val="040C28"/>
          <w:sz w:val="36"/>
          <w:szCs w:val="36"/>
        </w:rPr>
        <w:t>addr</w:t>
      </w:r>
      <w:proofErr w:type="spellEnd"/>
      <w:r w:rsidR="00C248EE" w:rsidRPr="00473978">
        <w:rPr>
          <w:rFonts w:ascii="Arial" w:hAnsi="Arial" w:cs="Arial"/>
          <w:color w:val="040C28"/>
          <w:sz w:val="36"/>
          <w:szCs w:val="36"/>
        </w:rPr>
        <w:t>” or “</w:t>
      </w:r>
      <w:proofErr w:type="spellStart"/>
      <w:r w:rsidR="00C248EE" w:rsidRPr="00473978">
        <w:rPr>
          <w:rFonts w:ascii="Arial" w:hAnsi="Arial" w:cs="Arial"/>
          <w:color w:val="040C28"/>
          <w:sz w:val="36"/>
          <w:szCs w:val="36"/>
        </w:rPr>
        <w:t>ip</w:t>
      </w:r>
      <w:proofErr w:type="spellEnd"/>
      <w:r w:rsidR="00C248EE" w:rsidRPr="00473978">
        <w:rPr>
          <w:rFonts w:ascii="Arial" w:hAnsi="Arial" w:cs="Arial"/>
          <w:color w:val="040C28"/>
          <w:sz w:val="36"/>
          <w:szCs w:val="36"/>
        </w:rPr>
        <w:t xml:space="preserve"> a”.</w:t>
      </w:r>
    </w:p>
    <w:p w:rsidR="00473978" w:rsidRPr="00473978" w:rsidRDefault="00473978" w:rsidP="00C248EE">
      <w:pPr>
        <w:shd w:val="clear" w:color="auto" w:fill="FFFFFF"/>
        <w:spacing w:after="60"/>
        <w:ind w:left="1515"/>
        <w:rPr>
          <w:rFonts w:ascii="Arial" w:hAnsi="Arial" w:cs="Arial"/>
          <w:color w:val="040C28"/>
          <w:sz w:val="36"/>
          <w:szCs w:val="36"/>
        </w:rPr>
      </w:pPr>
    </w:p>
    <w:p w:rsidR="00C248EE" w:rsidRDefault="00C248EE" w:rsidP="00473978">
      <w:pPr>
        <w:shd w:val="clear" w:color="auto" w:fill="FFFFFF"/>
        <w:spacing w:after="60"/>
        <w:rPr>
          <w:sz w:val="44"/>
          <w:szCs w:val="44"/>
        </w:rPr>
      </w:pPr>
      <w:r w:rsidRPr="00473978">
        <w:rPr>
          <w:sz w:val="44"/>
          <w:szCs w:val="44"/>
        </w:rPr>
        <w:t>2</w:t>
      </w:r>
      <w:r w:rsidR="007F622C">
        <w:rPr>
          <w:sz w:val="44"/>
          <w:szCs w:val="44"/>
        </w:rPr>
        <w:t xml:space="preserve"> </w:t>
      </w:r>
      <w:r w:rsidRPr="00473978">
        <w:rPr>
          <w:sz w:val="44"/>
          <w:szCs w:val="44"/>
        </w:rPr>
        <w:t xml:space="preserve">.How to check the </w:t>
      </w:r>
      <w:proofErr w:type="spellStart"/>
      <w:r w:rsidRPr="00473978">
        <w:rPr>
          <w:sz w:val="44"/>
          <w:szCs w:val="44"/>
        </w:rPr>
        <w:t>ip</w:t>
      </w:r>
      <w:proofErr w:type="spellEnd"/>
      <w:r w:rsidRPr="00473978">
        <w:rPr>
          <w:sz w:val="44"/>
          <w:szCs w:val="44"/>
        </w:rPr>
        <w:t xml:space="preserve"> address through </w:t>
      </w:r>
      <w:proofErr w:type="spellStart"/>
      <w:r w:rsidRPr="00473978">
        <w:rPr>
          <w:sz w:val="44"/>
          <w:szCs w:val="44"/>
        </w:rPr>
        <w:t>cmd</w:t>
      </w:r>
      <w:proofErr w:type="spellEnd"/>
      <w:r w:rsidRPr="00473978">
        <w:rPr>
          <w:sz w:val="44"/>
          <w:szCs w:val="44"/>
        </w:rPr>
        <w:t>?</w:t>
      </w:r>
    </w:p>
    <w:p w:rsidR="00473978" w:rsidRPr="00473978" w:rsidRDefault="00473978" w:rsidP="00473978">
      <w:pPr>
        <w:shd w:val="clear" w:color="auto" w:fill="FFFFFF"/>
        <w:spacing w:after="60"/>
        <w:rPr>
          <w:sz w:val="44"/>
          <w:szCs w:val="44"/>
        </w:rPr>
      </w:pPr>
    </w:p>
    <w:p w:rsidR="00C248EE" w:rsidRPr="00473978" w:rsidRDefault="00473978" w:rsidP="00473978">
      <w:pPr>
        <w:shd w:val="clear" w:color="auto" w:fill="FFFFFF"/>
        <w:spacing w:after="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spellStart"/>
      <w:r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>Ans</w:t>
      </w:r>
      <w:proofErr w:type="spellEnd"/>
      <w:r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- </w:t>
      </w:r>
      <w:r w:rsidR="00C248EE" w:rsidRPr="00473978">
        <w:rPr>
          <w:rFonts w:ascii="Arial" w:hAnsi="Arial" w:cs="Arial"/>
          <w:color w:val="202124"/>
          <w:sz w:val="36"/>
          <w:szCs w:val="36"/>
          <w:shd w:val="clear" w:color="auto" w:fill="FFFFFF"/>
        </w:rPr>
        <w:t>All IP information for all network adapters in use by Windows will be displayed.</w:t>
      </w:r>
    </w:p>
    <w:p w:rsidR="00C248EE" w:rsidRDefault="00C248EE" w:rsidP="00C248EE">
      <w:pPr>
        <w:shd w:val="clear" w:color="auto" w:fill="FFFFFF"/>
        <w:spacing w:after="60"/>
        <w:ind w:left="1515"/>
        <w:rPr>
          <w:rFonts w:ascii="Arial" w:hAnsi="Arial" w:cs="Arial"/>
          <w:color w:val="202124"/>
          <w:shd w:val="clear" w:color="auto" w:fill="FFFFFF"/>
        </w:rPr>
      </w:pPr>
    </w:p>
    <w:p w:rsidR="00C248EE" w:rsidRPr="00473978" w:rsidRDefault="00C248EE" w:rsidP="00473978">
      <w:pPr>
        <w:shd w:val="clear" w:color="auto" w:fill="FFFFFF"/>
        <w:spacing w:after="60"/>
        <w:rPr>
          <w:sz w:val="44"/>
          <w:szCs w:val="44"/>
        </w:rPr>
      </w:pPr>
      <w:r w:rsidRPr="00473978">
        <w:rPr>
          <w:sz w:val="44"/>
          <w:szCs w:val="44"/>
        </w:rPr>
        <w:t>3</w:t>
      </w:r>
      <w:r w:rsidR="007F622C">
        <w:rPr>
          <w:sz w:val="44"/>
          <w:szCs w:val="44"/>
        </w:rPr>
        <w:t xml:space="preserve"> </w:t>
      </w:r>
      <w:r w:rsidRPr="00473978">
        <w:rPr>
          <w:sz w:val="44"/>
          <w:szCs w:val="44"/>
        </w:rPr>
        <w:t>.How can we enter static address in network adapter?</w:t>
      </w:r>
    </w:p>
    <w:p w:rsidR="00A85C47" w:rsidRPr="00473978" w:rsidRDefault="00473978" w:rsidP="00473978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proofErr w:type="spellStart"/>
      <w:r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Ans</w:t>
      </w:r>
      <w:proofErr w:type="spellEnd"/>
      <w:r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-</w:t>
      </w:r>
      <w:r w:rsidR="00A85C47"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Right-click on Wi-Fi or Local Area Connection.</w:t>
      </w:r>
    </w:p>
    <w:p w:rsidR="00A85C47" w:rsidRPr="00473978" w:rsidRDefault="00A85C47" w:rsidP="00473978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r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Click Properties.</w:t>
      </w:r>
    </w:p>
    <w:p w:rsidR="00A85C47" w:rsidRDefault="00A85C47" w:rsidP="00473978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r w:rsidRPr="00473978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Select Internet Protocol Version 4 (TCP/IPv4).</w:t>
      </w:r>
    </w:p>
    <w:p w:rsidR="00473978" w:rsidRPr="00473978" w:rsidRDefault="00473978" w:rsidP="00473978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</w:p>
    <w:p w:rsidR="00A85C47" w:rsidRPr="00473978" w:rsidRDefault="00A85C47" w:rsidP="00473978">
      <w:pPr>
        <w:shd w:val="clear" w:color="auto" w:fill="FFFFFF"/>
        <w:spacing w:after="60"/>
        <w:rPr>
          <w:color w:val="FF0000"/>
          <w:sz w:val="48"/>
          <w:szCs w:val="48"/>
        </w:rPr>
      </w:pPr>
      <w:r w:rsidRPr="00473978">
        <w:rPr>
          <w:color w:val="FF0000"/>
          <w:sz w:val="48"/>
          <w:szCs w:val="48"/>
        </w:rPr>
        <w:sym w:font="Symbol" w:char="F0B7"/>
      </w:r>
      <w:r w:rsidRPr="00473978">
        <w:rPr>
          <w:color w:val="FF0000"/>
          <w:sz w:val="48"/>
          <w:szCs w:val="48"/>
        </w:rPr>
        <w:t xml:space="preserve"> Assignment Level Advanced</w:t>
      </w:r>
    </w:p>
    <w:p w:rsidR="00A85C47" w:rsidRPr="007F622C" w:rsidRDefault="007F622C" w:rsidP="007F622C">
      <w:pPr>
        <w:shd w:val="clear" w:color="auto" w:fill="FFFFFF"/>
        <w:spacing w:after="60"/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 w:rsidR="00A85C47" w:rsidRPr="007F622C">
        <w:rPr>
          <w:sz w:val="44"/>
          <w:szCs w:val="44"/>
        </w:rPr>
        <w:t>Do</w:t>
      </w:r>
      <w:proofErr w:type="gramEnd"/>
      <w:r w:rsidR="00A85C47" w:rsidRPr="007F622C">
        <w:rPr>
          <w:sz w:val="44"/>
          <w:szCs w:val="44"/>
        </w:rPr>
        <w:t xml:space="preserve"> a practical to release the packets from the adapter.</w:t>
      </w:r>
    </w:p>
    <w:p w:rsidR="00A85C47" w:rsidRPr="007F622C" w:rsidRDefault="00473978" w:rsidP="007F622C">
      <w:pPr>
        <w:shd w:val="clear" w:color="auto" w:fill="FFFFFF"/>
        <w:spacing w:after="60"/>
        <w:rPr>
          <w:sz w:val="44"/>
          <w:szCs w:val="44"/>
        </w:rPr>
      </w:pPr>
      <w:proofErr w:type="spellStart"/>
      <w:r w:rsidRPr="007F622C">
        <w:rPr>
          <w:sz w:val="44"/>
          <w:szCs w:val="44"/>
        </w:rPr>
        <w:t>Ans</w:t>
      </w:r>
      <w:proofErr w:type="spellEnd"/>
      <w:r w:rsidRPr="007F622C">
        <w:rPr>
          <w:sz w:val="44"/>
          <w:szCs w:val="44"/>
        </w:rPr>
        <w:t>-</w:t>
      </w:r>
      <w:r w:rsidR="00A85C47" w:rsidRPr="007F622C">
        <w:rPr>
          <w:sz w:val="44"/>
          <w:szCs w:val="44"/>
        </w:rPr>
        <w:t>done</w:t>
      </w:r>
    </w:p>
    <w:p w:rsidR="00473978" w:rsidRPr="00473978" w:rsidRDefault="00473978" w:rsidP="00A85C47">
      <w:pPr>
        <w:pStyle w:val="ListParagraph"/>
        <w:shd w:val="clear" w:color="auto" w:fill="FFFFFF"/>
        <w:spacing w:after="60"/>
        <w:ind w:left="1920"/>
        <w:rPr>
          <w:sz w:val="44"/>
          <w:szCs w:val="44"/>
        </w:rPr>
      </w:pPr>
    </w:p>
    <w:p w:rsidR="00A85C47" w:rsidRPr="007F622C" w:rsidRDefault="007F622C" w:rsidP="007F622C">
      <w:pPr>
        <w:shd w:val="clear" w:color="auto" w:fill="FFFFFF"/>
        <w:spacing w:after="60"/>
        <w:rPr>
          <w:sz w:val="40"/>
          <w:szCs w:val="40"/>
        </w:rPr>
      </w:pPr>
      <w:r>
        <w:rPr>
          <w:sz w:val="40"/>
          <w:szCs w:val="40"/>
        </w:rPr>
        <w:lastRenderedPageBreak/>
        <w:t>2 .</w:t>
      </w:r>
      <w:r w:rsidR="00A85C47" w:rsidRPr="007F622C">
        <w:rPr>
          <w:sz w:val="40"/>
          <w:szCs w:val="40"/>
        </w:rPr>
        <w:t xml:space="preserve">Do a practical to renew the lease of the </w:t>
      </w:r>
      <w:proofErr w:type="spellStart"/>
      <w:r w:rsidR="00A85C47" w:rsidRPr="007F622C">
        <w:rPr>
          <w:sz w:val="40"/>
          <w:szCs w:val="40"/>
        </w:rPr>
        <w:t>ip</w:t>
      </w:r>
      <w:proofErr w:type="spellEnd"/>
      <w:r w:rsidR="00A85C47" w:rsidRPr="007F622C">
        <w:rPr>
          <w:sz w:val="40"/>
          <w:szCs w:val="40"/>
        </w:rPr>
        <w:t xml:space="preserve"> address. </w:t>
      </w:r>
    </w:p>
    <w:p w:rsidR="00A85C47" w:rsidRPr="007F622C" w:rsidRDefault="00473978" w:rsidP="007F622C">
      <w:pPr>
        <w:shd w:val="clear" w:color="auto" w:fill="FFFFFF"/>
        <w:spacing w:after="60"/>
        <w:rPr>
          <w:sz w:val="36"/>
          <w:szCs w:val="36"/>
        </w:rPr>
      </w:pPr>
      <w:proofErr w:type="spellStart"/>
      <w:r w:rsidRPr="007F622C">
        <w:rPr>
          <w:sz w:val="36"/>
          <w:szCs w:val="36"/>
        </w:rPr>
        <w:t>Ans</w:t>
      </w:r>
      <w:proofErr w:type="spellEnd"/>
      <w:r w:rsidRPr="007F622C">
        <w:rPr>
          <w:sz w:val="36"/>
          <w:szCs w:val="36"/>
        </w:rPr>
        <w:t>-</w:t>
      </w:r>
      <w:r w:rsidR="00A85C47" w:rsidRPr="007F622C">
        <w:rPr>
          <w:sz w:val="36"/>
          <w:szCs w:val="36"/>
        </w:rPr>
        <w:t>done</w:t>
      </w:r>
    </w:p>
    <w:p w:rsidR="00A85C47" w:rsidRPr="00473978" w:rsidRDefault="00A85C47" w:rsidP="00473978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</w:p>
    <w:p w:rsidR="00A85C47" w:rsidRPr="007F622C" w:rsidRDefault="00A85C47" w:rsidP="007F622C">
      <w:pPr>
        <w:shd w:val="clear" w:color="auto" w:fill="FFFFFF"/>
        <w:spacing w:after="60"/>
        <w:rPr>
          <w:sz w:val="44"/>
          <w:szCs w:val="44"/>
        </w:rPr>
      </w:pPr>
      <w:r w:rsidRPr="007F622C">
        <w:rPr>
          <w:sz w:val="44"/>
          <w:szCs w:val="44"/>
        </w:rPr>
        <w:t xml:space="preserve">Topic: Wireless networking </w:t>
      </w:r>
    </w:p>
    <w:p w:rsidR="00473978" w:rsidRPr="00473978" w:rsidRDefault="00473978" w:rsidP="00A85C47">
      <w:pPr>
        <w:pStyle w:val="ListParagraph"/>
        <w:shd w:val="clear" w:color="auto" w:fill="FFFFFF"/>
        <w:spacing w:after="60"/>
        <w:ind w:left="1920"/>
        <w:rPr>
          <w:sz w:val="44"/>
          <w:szCs w:val="44"/>
        </w:rPr>
      </w:pPr>
    </w:p>
    <w:p w:rsidR="00A85C47" w:rsidRPr="007F622C" w:rsidRDefault="00A85C47" w:rsidP="007F622C">
      <w:pPr>
        <w:shd w:val="clear" w:color="auto" w:fill="FFFFFF"/>
        <w:spacing w:after="60"/>
        <w:rPr>
          <w:color w:val="FF0000"/>
          <w:sz w:val="52"/>
          <w:szCs w:val="52"/>
        </w:rPr>
      </w:pPr>
      <w:r w:rsidRPr="00473978">
        <w:sym w:font="Symbol" w:char="F0B7"/>
      </w:r>
      <w:r w:rsidRPr="007F622C">
        <w:rPr>
          <w:color w:val="FF0000"/>
          <w:sz w:val="52"/>
          <w:szCs w:val="52"/>
        </w:rPr>
        <w:t xml:space="preserve"> Assignment level Basic</w:t>
      </w:r>
    </w:p>
    <w:p w:rsidR="007514AA" w:rsidRPr="00473978" w:rsidRDefault="007514AA" w:rsidP="00A85C47">
      <w:pPr>
        <w:pStyle w:val="ListParagraph"/>
        <w:shd w:val="clear" w:color="auto" w:fill="FFFFFF"/>
        <w:spacing w:after="60"/>
        <w:ind w:left="1920"/>
        <w:rPr>
          <w:color w:val="FF0000"/>
          <w:sz w:val="52"/>
          <w:szCs w:val="52"/>
        </w:rPr>
      </w:pPr>
    </w:p>
    <w:p w:rsidR="00A85C47" w:rsidRPr="007F622C" w:rsidRDefault="007F622C" w:rsidP="007F622C">
      <w:pPr>
        <w:shd w:val="clear" w:color="auto" w:fill="FFFFFF"/>
        <w:spacing w:after="60"/>
        <w:rPr>
          <w:sz w:val="36"/>
          <w:szCs w:val="36"/>
        </w:rPr>
      </w:pPr>
      <w:r>
        <w:rPr>
          <w:sz w:val="36"/>
          <w:szCs w:val="36"/>
        </w:rPr>
        <w:t>1 .</w:t>
      </w:r>
      <w:r w:rsidR="00A85C47" w:rsidRPr="007F622C">
        <w:rPr>
          <w:sz w:val="36"/>
          <w:szCs w:val="36"/>
        </w:rPr>
        <w:t>What is the difference between WEP and WPA?</w:t>
      </w:r>
    </w:p>
    <w:p w:rsidR="00A85C47" w:rsidRPr="007514AA" w:rsidRDefault="007514AA" w:rsidP="007F622C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proofErr w:type="spellStart"/>
      <w:r w:rsidRPr="007514AA">
        <w:rPr>
          <w:rFonts w:ascii="Arial" w:hAnsi="Arial" w:cs="Arial"/>
          <w:color w:val="040C28"/>
          <w:sz w:val="36"/>
          <w:szCs w:val="36"/>
        </w:rPr>
        <w:t>Ans</w:t>
      </w:r>
      <w:proofErr w:type="spellEnd"/>
      <w:r w:rsidRPr="007514AA">
        <w:rPr>
          <w:rFonts w:ascii="Arial" w:hAnsi="Arial" w:cs="Arial"/>
          <w:color w:val="040C28"/>
          <w:sz w:val="36"/>
          <w:szCs w:val="36"/>
        </w:rPr>
        <w:t>-</w:t>
      </w:r>
      <w:r w:rsidR="00A85C47" w:rsidRPr="007514AA">
        <w:rPr>
          <w:rFonts w:ascii="Arial" w:hAnsi="Arial" w:cs="Arial"/>
          <w:color w:val="040C28"/>
          <w:sz w:val="36"/>
          <w:szCs w:val="36"/>
        </w:rPr>
        <w:t>Wired Equivalent Privacy, and WPA Wireless Protected Access</w:t>
      </w:r>
      <w:r w:rsidR="00A85C47" w:rsidRPr="007514AA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C248EE" w:rsidRPr="007F622C" w:rsidRDefault="007F622C" w:rsidP="007F622C">
      <w:pPr>
        <w:rPr>
          <w:sz w:val="40"/>
          <w:szCs w:val="40"/>
        </w:rPr>
      </w:pPr>
      <w:r>
        <w:rPr>
          <w:sz w:val="40"/>
          <w:szCs w:val="40"/>
        </w:rPr>
        <w:t>2 .</w:t>
      </w:r>
      <w:r w:rsidR="00A85C47" w:rsidRPr="007F622C">
        <w:rPr>
          <w:sz w:val="40"/>
          <w:szCs w:val="40"/>
        </w:rPr>
        <w:t>What is Wireless Network</w:t>
      </w:r>
    </w:p>
    <w:p w:rsidR="001D71A1" w:rsidRPr="007F622C" w:rsidRDefault="007514AA" w:rsidP="007F622C">
      <w:pPr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1D71A1" w:rsidRPr="007F622C">
        <w:rPr>
          <w:rFonts w:ascii="Arial" w:hAnsi="Arial" w:cs="Arial"/>
          <w:color w:val="040C28"/>
          <w:sz w:val="40"/>
          <w:szCs w:val="40"/>
        </w:rPr>
        <w:t>connect devices within a relatively small area, that is generally within a person's reach</w:t>
      </w:r>
      <w:r w:rsidR="001D71A1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. </w:t>
      </w:r>
    </w:p>
    <w:p w:rsidR="007514AA" w:rsidRPr="007514AA" w:rsidRDefault="007514AA" w:rsidP="001D71A1">
      <w:pPr>
        <w:pStyle w:val="ListParagraph"/>
        <w:ind w:left="2280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</w:p>
    <w:p w:rsidR="001D71A1" w:rsidRPr="007F622C" w:rsidRDefault="001D71A1" w:rsidP="007F622C">
      <w:pPr>
        <w:rPr>
          <w:color w:val="FF0000"/>
          <w:sz w:val="44"/>
          <w:szCs w:val="44"/>
        </w:rPr>
      </w:pPr>
      <w:r w:rsidRPr="007514AA">
        <w:sym w:font="Symbol" w:char="F0B7"/>
      </w:r>
      <w:r w:rsidRPr="007F622C">
        <w:rPr>
          <w:color w:val="FF0000"/>
          <w:sz w:val="44"/>
          <w:szCs w:val="44"/>
        </w:rPr>
        <w:t xml:space="preserve"> Assignment level Intermediate:</w:t>
      </w:r>
    </w:p>
    <w:p w:rsidR="007514AA" w:rsidRPr="007514AA" w:rsidRDefault="007514AA" w:rsidP="001D71A1">
      <w:pPr>
        <w:pStyle w:val="ListParagraph"/>
        <w:ind w:left="2280"/>
        <w:rPr>
          <w:color w:val="FF0000"/>
          <w:sz w:val="44"/>
          <w:szCs w:val="44"/>
        </w:rPr>
      </w:pPr>
    </w:p>
    <w:p w:rsidR="001D71A1" w:rsidRPr="007F622C" w:rsidRDefault="007F622C" w:rsidP="007F622C">
      <w:pPr>
        <w:rPr>
          <w:sz w:val="36"/>
          <w:szCs w:val="36"/>
        </w:rPr>
      </w:pPr>
      <w:r>
        <w:rPr>
          <w:sz w:val="36"/>
          <w:szCs w:val="36"/>
        </w:rPr>
        <w:t>1 .</w:t>
      </w:r>
      <w:r w:rsidR="001D71A1" w:rsidRPr="007F622C">
        <w:rPr>
          <w:sz w:val="36"/>
          <w:szCs w:val="36"/>
        </w:rPr>
        <w:t>What is a wireless network connection?</w:t>
      </w:r>
    </w:p>
    <w:p w:rsidR="001D71A1" w:rsidRDefault="007514AA" w:rsidP="007F622C">
      <w:pPr>
        <w:shd w:val="clear" w:color="auto" w:fill="FFFFFF"/>
        <w:spacing w:after="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Ans</w:t>
      </w:r>
      <w:proofErr w:type="spellEnd"/>
      <w:r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-</w:t>
      </w:r>
      <w:r w:rsidR="001D71A1" w:rsidRPr="007514AA"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  <w:t>Connecting Devices. Bluetooth technology allows people to connect various devices.</w:t>
      </w:r>
      <w:r w:rsidR="001D71A1" w:rsidRPr="007514AA">
        <w:rPr>
          <w:rFonts w:ascii="Arial" w:hAnsi="Arial" w:cs="Arial"/>
          <w:color w:val="040C28"/>
          <w:sz w:val="36"/>
          <w:szCs w:val="36"/>
        </w:rPr>
        <w:t xml:space="preserve">  Radio Frequency connections between nodes in the network</w:t>
      </w:r>
      <w:r w:rsidR="001D71A1" w:rsidRPr="007514AA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7514AA" w:rsidRPr="007514AA" w:rsidRDefault="007514AA" w:rsidP="001D71A1">
      <w:pPr>
        <w:shd w:val="clear" w:color="auto" w:fill="FFFFFF"/>
        <w:spacing w:after="60"/>
        <w:ind w:left="228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</w:p>
    <w:p w:rsidR="001D71A1" w:rsidRPr="007F622C" w:rsidRDefault="007F622C" w:rsidP="007F62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</w:t>
      </w:r>
      <w:r w:rsidR="00E22CF8" w:rsidRPr="007F622C">
        <w:rPr>
          <w:sz w:val="40"/>
          <w:szCs w:val="40"/>
        </w:rPr>
        <w:t>What</w:t>
      </w:r>
      <w:proofErr w:type="gramEnd"/>
      <w:r w:rsidR="00E22CF8" w:rsidRPr="007F622C">
        <w:rPr>
          <w:sz w:val="40"/>
          <w:szCs w:val="40"/>
        </w:rPr>
        <w:t xml:space="preserve"> are the basic concepts of networking?</w:t>
      </w:r>
    </w:p>
    <w:p w:rsidR="00E22CF8" w:rsidRPr="007F622C" w:rsidRDefault="007514AA" w:rsidP="007F622C">
      <w:pPr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E22CF8" w:rsidRPr="007F622C">
        <w:rPr>
          <w:rFonts w:ascii="Arial" w:hAnsi="Arial" w:cs="Arial"/>
          <w:color w:val="040C28"/>
          <w:sz w:val="40"/>
          <w:szCs w:val="40"/>
        </w:rPr>
        <w:t>Networking basic hardware, software, and protocols</w:t>
      </w:r>
      <w:r w:rsidR="00E22CF8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.</w:t>
      </w:r>
    </w:p>
    <w:p w:rsidR="007514AA" w:rsidRPr="007514AA" w:rsidRDefault="007514AA" w:rsidP="00E22CF8">
      <w:pPr>
        <w:pStyle w:val="ListParagraph"/>
        <w:ind w:left="2640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</w:p>
    <w:p w:rsidR="00E22CF8" w:rsidRPr="007F622C" w:rsidRDefault="00E22CF8" w:rsidP="007F622C">
      <w:pPr>
        <w:rPr>
          <w:color w:val="FF0000"/>
          <w:sz w:val="40"/>
          <w:szCs w:val="40"/>
        </w:rPr>
      </w:pPr>
      <w:r w:rsidRPr="007514AA">
        <w:sym w:font="Symbol" w:char="F0B7"/>
      </w:r>
      <w:r w:rsidRPr="007F622C">
        <w:rPr>
          <w:color w:val="FF0000"/>
          <w:sz w:val="40"/>
          <w:szCs w:val="40"/>
        </w:rPr>
        <w:t xml:space="preserve"> Assignment level advance:</w:t>
      </w:r>
    </w:p>
    <w:p w:rsidR="007514AA" w:rsidRPr="007F622C" w:rsidRDefault="007514AA" w:rsidP="007F622C">
      <w:pPr>
        <w:rPr>
          <w:sz w:val="40"/>
          <w:szCs w:val="40"/>
        </w:rPr>
      </w:pPr>
    </w:p>
    <w:p w:rsidR="00E22CF8" w:rsidRPr="007F622C" w:rsidRDefault="007F622C" w:rsidP="007F622C">
      <w:pPr>
        <w:rPr>
          <w:sz w:val="44"/>
          <w:szCs w:val="44"/>
        </w:rPr>
      </w:pPr>
      <w:r>
        <w:rPr>
          <w:sz w:val="44"/>
          <w:szCs w:val="44"/>
        </w:rPr>
        <w:t>1 .</w:t>
      </w:r>
      <w:r w:rsidR="00E22CF8" w:rsidRPr="007F622C">
        <w:rPr>
          <w:sz w:val="44"/>
          <w:szCs w:val="44"/>
        </w:rPr>
        <w:t>What do you need to know about networking?</w:t>
      </w:r>
    </w:p>
    <w:p w:rsidR="00E22CF8" w:rsidRPr="007514AA" w:rsidRDefault="007514AA" w:rsidP="007F622C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</w:pPr>
      <w:proofErr w:type="spellStart"/>
      <w:r w:rsidRPr="007514AA"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  <w:t>Ans</w:t>
      </w:r>
      <w:proofErr w:type="spellEnd"/>
      <w:r w:rsidRPr="007514AA"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  <w:t>-</w:t>
      </w:r>
      <w:r w:rsidR="00E22CF8" w:rsidRPr="007514AA"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  <w:t>LAN vs. WAN.</w:t>
      </w:r>
    </w:p>
    <w:p w:rsidR="00E22CF8" w:rsidRPr="007514AA" w:rsidRDefault="00E22CF8" w:rsidP="007F622C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</w:pPr>
      <w:r w:rsidRPr="007514AA"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  <w:t>Clients and servers.</w:t>
      </w:r>
    </w:p>
    <w:p w:rsidR="00E22CF8" w:rsidRPr="00E22CF8" w:rsidRDefault="00E22CF8" w:rsidP="007F622C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  <w:r w:rsidRPr="007514AA">
        <w:rPr>
          <w:rFonts w:ascii="Arial" w:eastAsia="Times New Roman" w:hAnsi="Arial" w:cs="Arial"/>
          <w:color w:val="202124"/>
          <w:sz w:val="44"/>
          <w:szCs w:val="44"/>
          <w:lang w:val="en-IN" w:eastAsia="en-IN" w:bidi="hi-IN"/>
        </w:rPr>
        <w:t>DNS lookup &amp; IP addresses</w:t>
      </w:r>
      <w:r w:rsidRPr="00E22CF8"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  <w:t>.</w:t>
      </w:r>
    </w:p>
    <w:p w:rsidR="00E22CF8" w:rsidRDefault="00E22CF8" w:rsidP="00E22CF8">
      <w:pPr>
        <w:shd w:val="clear" w:color="auto" w:fill="FFFFFF"/>
        <w:spacing w:after="60"/>
        <w:ind w:left="2640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  <w:r w:rsidRPr="00E22CF8"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  <w:t>.</w:t>
      </w:r>
    </w:p>
    <w:p w:rsidR="00E22CF8" w:rsidRPr="007F622C" w:rsidRDefault="007F622C" w:rsidP="007F622C">
      <w:pPr>
        <w:shd w:val="clear" w:color="auto" w:fill="FFFFFF"/>
        <w:spacing w:after="60"/>
        <w:rPr>
          <w:sz w:val="36"/>
          <w:szCs w:val="36"/>
        </w:rPr>
      </w:pPr>
      <w:r>
        <w:rPr>
          <w:sz w:val="36"/>
          <w:szCs w:val="36"/>
        </w:rPr>
        <w:t>1 .</w:t>
      </w:r>
      <w:r w:rsidR="00E22CF8" w:rsidRPr="007F622C">
        <w:rPr>
          <w:sz w:val="36"/>
          <w:szCs w:val="36"/>
        </w:rPr>
        <w:t>How do you explain computer networking?</w:t>
      </w:r>
    </w:p>
    <w:p w:rsidR="00E22CF8" w:rsidRPr="007F622C" w:rsidRDefault="007514AA" w:rsidP="007F622C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proofErr w:type="spellStart"/>
      <w:r w:rsidRPr="007F622C">
        <w:rPr>
          <w:rFonts w:ascii="Arial" w:hAnsi="Arial" w:cs="Arial"/>
          <w:color w:val="040C28"/>
          <w:sz w:val="36"/>
          <w:szCs w:val="36"/>
        </w:rPr>
        <w:t>Ans</w:t>
      </w:r>
      <w:proofErr w:type="spellEnd"/>
      <w:r w:rsidRPr="007F622C">
        <w:rPr>
          <w:rFonts w:ascii="Arial" w:hAnsi="Arial" w:cs="Arial"/>
          <w:color w:val="040C28"/>
          <w:sz w:val="36"/>
          <w:szCs w:val="36"/>
        </w:rPr>
        <w:t>-</w:t>
      </w:r>
      <w:r w:rsidR="00E22CF8" w:rsidRPr="007F622C">
        <w:rPr>
          <w:rFonts w:ascii="Arial" w:hAnsi="Arial" w:cs="Arial"/>
          <w:color w:val="040C28"/>
          <w:sz w:val="36"/>
          <w:szCs w:val="36"/>
        </w:rPr>
        <w:t>provide access to information and data, which can be essential for businesses and individuals who need to access information quickly and efficiently</w:t>
      </w:r>
      <w:r w:rsidR="00E22CF8" w:rsidRPr="007F622C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E22CF8" w:rsidRDefault="00E22CF8" w:rsidP="00E22CF8">
      <w:pPr>
        <w:shd w:val="clear" w:color="auto" w:fill="FFFFFF"/>
        <w:spacing w:after="60"/>
        <w:ind w:left="3000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</w:p>
    <w:p w:rsidR="00E22CF8" w:rsidRDefault="00E22CF8" w:rsidP="007F622C">
      <w:pPr>
        <w:shd w:val="clear" w:color="auto" w:fill="FFFFFF"/>
        <w:spacing w:after="60"/>
        <w:rPr>
          <w:sz w:val="48"/>
          <w:szCs w:val="48"/>
        </w:rPr>
      </w:pPr>
      <w:r w:rsidRPr="007514AA">
        <w:rPr>
          <w:sz w:val="48"/>
          <w:szCs w:val="48"/>
        </w:rPr>
        <w:t>Topic: THE Internet</w:t>
      </w:r>
    </w:p>
    <w:p w:rsidR="007514AA" w:rsidRPr="007514AA" w:rsidRDefault="007514AA" w:rsidP="00E22CF8">
      <w:pPr>
        <w:shd w:val="clear" w:color="auto" w:fill="FFFFFF"/>
        <w:spacing w:after="60"/>
        <w:ind w:left="3000"/>
        <w:rPr>
          <w:sz w:val="48"/>
          <w:szCs w:val="48"/>
        </w:rPr>
      </w:pPr>
    </w:p>
    <w:p w:rsidR="00E22CF8" w:rsidRDefault="00E22CF8" w:rsidP="007F622C">
      <w:pPr>
        <w:shd w:val="clear" w:color="auto" w:fill="FFFFFF"/>
        <w:spacing w:after="60"/>
        <w:rPr>
          <w:color w:val="FF0000"/>
          <w:sz w:val="44"/>
          <w:szCs w:val="44"/>
        </w:rPr>
      </w:pPr>
      <w:r w:rsidRPr="007514AA">
        <w:rPr>
          <w:color w:val="FF0000"/>
          <w:sz w:val="44"/>
          <w:szCs w:val="44"/>
        </w:rPr>
        <w:sym w:font="Symbol" w:char="F0B7"/>
      </w:r>
      <w:r w:rsidRPr="007514AA">
        <w:rPr>
          <w:color w:val="FF0000"/>
          <w:sz w:val="44"/>
          <w:szCs w:val="44"/>
        </w:rPr>
        <w:t xml:space="preserve"> Assignment level Basic:</w:t>
      </w:r>
    </w:p>
    <w:p w:rsidR="007514AA" w:rsidRPr="007514AA" w:rsidRDefault="007514AA" w:rsidP="00E22CF8">
      <w:pPr>
        <w:shd w:val="clear" w:color="auto" w:fill="FFFFFF"/>
        <w:spacing w:after="60"/>
        <w:ind w:left="3000"/>
        <w:rPr>
          <w:color w:val="FF0000"/>
          <w:sz w:val="44"/>
          <w:szCs w:val="44"/>
        </w:rPr>
      </w:pPr>
    </w:p>
    <w:p w:rsidR="00E22CF8" w:rsidRPr="007F622C" w:rsidRDefault="007F622C" w:rsidP="007F622C">
      <w:pPr>
        <w:shd w:val="clear" w:color="auto" w:fill="FFFFFF"/>
        <w:spacing w:after="60"/>
        <w:rPr>
          <w:sz w:val="44"/>
          <w:szCs w:val="44"/>
        </w:rPr>
      </w:pPr>
      <w:r>
        <w:rPr>
          <w:sz w:val="44"/>
          <w:szCs w:val="44"/>
        </w:rPr>
        <w:t>1 .</w:t>
      </w:r>
      <w:r w:rsidR="00E22CF8" w:rsidRPr="007F622C">
        <w:rPr>
          <w:sz w:val="44"/>
          <w:szCs w:val="44"/>
        </w:rPr>
        <w:t>What do you mean by the term URL?</w:t>
      </w:r>
    </w:p>
    <w:p w:rsidR="00E22CF8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040C28"/>
          <w:sz w:val="44"/>
          <w:szCs w:val="44"/>
        </w:rPr>
      </w:pPr>
      <w:proofErr w:type="spellStart"/>
      <w:r w:rsidRPr="007F622C">
        <w:rPr>
          <w:rFonts w:ascii="Arial" w:hAnsi="Arial" w:cs="Arial"/>
          <w:color w:val="202124"/>
          <w:sz w:val="44"/>
          <w:szCs w:val="44"/>
          <w:shd w:val="clear" w:color="auto" w:fill="FFFFFF"/>
        </w:rPr>
        <w:t>Ans</w:t>
      </w:r>
      <w:proofErr w:type="spellEnd"/>
      <w:r w:rsidRPr="007F622C">
        <w:rPr>
          <w:rFonts w:ascii="Arial" w:hAnsi="Arial" w:cs="Arial"/>
          <w:color w:val="202124"/>
          <w:sz w:val="44"/>
          <w:szCs w:val="44"/>
          <w:shd w:val="clear" w:color="auto" w:fill="FFFFFF"/>
        </w:rPr>
        <w:t>-</w:t>
      </w:r>
      <w:r w:rsidR="00E22CF8" w:rsidRPr="007F622C">
        <w:rPr>
          <w:rFonts w:ascii="Arial" w:hAnsi="Arial" w:cs="Arial"/>
          <w:color w:val="202124"/>
          <w:sz w:val="44"/>
          <w:szCs w:val="44"/>
          <w:shd w:val="clear" w:color="auto" w:fill="FFFFFF"/>
        </w:rPr>
        <w:t> </w:t>
      </w:r>
      <w:r w:rsidR="00E22CF8" w:rsidRPr="007F622C">
        <w:rPr>
          <w:rFonts w:ascii="Arial" w:hAnsi="Arial" w:cs="Arial"/>
          <w:color w:val="040C28"/>
          <w:sz w:val="44"/>
          <w:szCs w:val="44"/>
        </w:rPr>
        <w:t>Uniform Resource Locator</w:t>
      </w:r>
    </w:p>
    <w:p w:rsidR="007514AA" w:rsidRPr="007514AA" w:rsidRDefault="007514AA" w:rsidP="00E22CF8">
      <w:pPr>
        <w:pStyle w:val="ListParagraph"/>
        <w:shd w:val="clear" w:color="auto" w:fill="FFFFFF"/>
        <w:spacing w:after="60"/>
        <w:ind w:left="3360"/>
        <w:rPr>
          <w:rFonts w:ascii="Arial" w:hAnsi="Arial" w:cs="Arial"/>
          <w:color w:val="040C28"/>
          <w:sz w:val="44"/>
          <w:szCs w:val="44"/>
        </w:rPr>
      </w:pPr>
    </w:p>
    <w:p w:rsidR="00E22CF8" w:rsidRPr="007F622C" w:rsidRDefault="007F622C" w:rsidP="007F622C">
      <w:pPr>
        <w:shd w:val="clear" w:color="auto" w:fill="FFFFFF"/>
        <w:spacing w:after="60"/>
        <w:rPr>
          <w:sz w:val="40"/>
          <w:szCs w:val="40"/>
        </w:rPr>
      </w:pPr>
      <w:r>
        <w:rPr>
          <w:sz w:val="40"/>
          <w:szCs w:val="40"/>
        </w:rPr>
        <w:t>2 .</w:t>
      </w:r>
      <w:r w:rsidR="00E22CF8" w:rsidRPr="007F622C">
        <w:rPr>
          <w:sz w:val="40"/>
          <w:szCs w:val="40"/>
        </w:rPr>
        <w:t>Term which is used to see web pages is called what?</w:t>
      </w:r>
    </w:p>
    <w:p w:rsidR="00E22CF8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040C28"/>
          <w:sz w:val="40"/>
          <w:szCs w:val="40"/>
        </w:rPr>
      </w:pPr>
      <w:proofErr w:type="spellStart"/>
      <w:r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Ans</w:t>
      </w:r>
      <w:proofErr w:type="spellEnd"/>
      <w:r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-</w:t>
      </w:r>
      <w:r w:rsidR="00B55D26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 </w:t>
      </w:r>
      <w:r w:rsidR="00B55D26" w:rsidRPr="007F622C">
        <w:rPr>
          <w:rFonts w:ascii="Arial" w:hAnsi="Arial" w:cs="Arial"/>
          <w:color w:val="040C28"/>
          <w:sz w:val="40"/>
          <w:szCs w:val="40"/>
        </w:rPr>
        <w:t>text, graphics, and hyperlinks to other web pages and files</w:t>
      </w:r>
    </w:p>
    <w:p w:rsidR="00B55D26" w:rsidRDefault="00B55D26" w:rsidP="00E22CF8">
      <w:pPr>
        <w:pStyle w:val="ListParagraph"/>
        <w:shd w:val="clear" w:color="auto" w:fill="FFFFFF"/>
        <w:spacing w:after="60"/>
        <w:ind w:left="3360"/>
        <w:rPr>
          <w:rFonts w:ascii="Arial" w:hAnsi="Arial" w:cs="Arial"/>
          <w:color w:val="040C28"/>
        </w:rPr>
      </w:pPr>
    </w:p>
    <w:p w:rsidR="00B55D26" w:rsidRPr="007F622C" w:rsidRDefault="00B55D26" w:rsidP="007F622C">
      <w:pPr>
        <w:shd w:val="clear" w:color="auto" w:fill="FFFFFF"/>
        <w:spacing w:after="60"/>
        <w:rPr>
          <w:color w:val="FF0000"/>
          <w:sz w:val="40"/>
          <w:szCs w:val="40"/>
        </w:rPr>
      </w:pPr>
      <w:r w:rsidRPr="007514AA">
        <w:sym w:font="Symbol" w:char="F0B7"/>
      </w:r>
      <w:r w:rsidRPr="007F622C">
        <w:rPr>
          <w:color w:val="FF0000"/>
          <w:sz w:val="40"/>
          <w:szCs w:val="40"/>
        </w:rPr>
        <w:t xml:space="preserve"> Assignment level Intermediate:</w:t>
      </w:r>
    </w:p>
    <w:p w:rsidR="007514AA" w:rsidRPr="007514AA" w:rsidRDefault="007514AA" w:rsidP="00E22CF8">
      <w:pPr>
        <w:pStyle w:val="ListParagraph"/>
        <w:shd w:val="clear" w:color="auto" w:fill="FFFFFF"/>
        <w:spacing w:after="60"/>
        <w:ind w:left="3360"/>
        <w:rPr>
          <w:color w:val="FF0000"/>
          <w:sz w:val="40"/>
          <w:szCs w:val="40"/>
        </w:rPr>
      </w:pPr>
    </w:p>
    <w:p w:rsidR="00B55D26" w:rsidRPr="007F622C" w:rsidRDefault="007F622C" w:rsidP="007F622C">
      <w:pPr>
        <w:shd w:val="clear" w:color="auto" w:fill="FFFFFF"/>
        <w:spacing w:after="60"/>
        <w:rPr>
          <w:sz w:val="40"/>
          <w:szCs w:val="40"/>
        </w:rPr>
      </w:pPr>
      <w:r>
        <w:rPr>
          <w:sz w:val="40"/>
          <w:szCs w:val="40"/>
        </w:rPr>
        <w:t>1 .</w:t>
      </w:r>
      <w:r w:rsidR="00B55D26" w:rsidRPr="007F622C">
        <w:rPr>
          <w:sz w:val="40"/>
          <w:szCs w:val="40"/>
        </w:rPr>
        <w:t>In the Ethernet which topology is used?</w:t>
      </w:r>
    </w:p>
    <w:p w:rsidR="00B55D26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lastRenderedPageBreak/>
        <w:t>Ans</w:t>
      </w:r>
      <w:proofErr w:type="spellEnd"/>
      <w:r w:rsidR="00B55D26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 </w:t>
      </w:r>
      <w:r w:rsidR="00B55D26" w:rsidRPr="007F622C">
        <w:rPr>
          <w:rFonts w:ascii="Arial" w:hAnsi="Arial" w:cs="Arial"/>
          <w:color w:val="040C28"/>
          <w:sz w:val="40"/>
          <w:szCs w:val="40"/>
        </w:rPr>
        <w:t>bus, ring, star and mesh topologies</w:t>
      </w:r>
      <w:r w:rsidR="00B55D26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.</w:t>
      </w:r>
    </w:p>
    <w:p w:rsidR="00B55D26" w:rsidRDefault="00B55D26" w:rsidP="00B55D26">
      <w:pPr>
        <w:pStyle w:val="ListParagraph"/>
        <w:shd w:val="clear" w:color="auto" w:fill="FFFFFF"/>
        <w:spacing w:after="60"/>
        <w:ind w:left="3720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</w:p>
    <w:p w:rsidR="00B55D26" w:rsidRPr="007F622C" w:rsidRDefault="007F622C" w:rsidP="007F622C">
      <w:pPr>
        <w:shd w:val="clear" w:color="auto" w:fill="FFFFFF"/>
        <w:spacing w:after="60"/>
        <w:rPr>
          <w:sz w:val="40"/>
          <w:szCs w:val="40"/>
        </w:rPr>
      </w:pPr>
      <w:r>
        <w:rPr>
          <w:sz w:val="40"/>
          <w:szCs w:val="40"/>
        </w:rPr>
        <w:t>2 .</w:t>
      </w:r>
      <w:r w:rsidR="00B55D26" w:rsidRPr="007F622C">
        <w:rPr>
          <w:sz w:val="40"/>
          <w:szCs w:val="40"/>
        </w:rPr>
        <w:t xml:space="preserve">Set of rules and regulations while working on internet, </w:t>
      </w:r>
      <w:proofErr w:type="gramStart"/>
      <w:r w:rsidR="00B55D26" w:rsidRPr="007F622C">
        <w:rPr>
          <w:sz w:val="40"/>
          <w:szCs w:val="40"/>
        </w:rPr>
        <w:t>which</w:t>
      </w:r>
      <w:proofErr w:type="gramEnd"/>
      <w:r w:rsidR="00B55D26" w:rsidRPr="007F622C">
        <w:rPr>
          <w:sz w:val="40"/>
          <w:szCs w:val="40"/>
        </w:rPr>
        <w:t xml:space="preserve"> term is used?</w:t>
      </w:r>
    </w:p>
    <w:p w:rsidR="00B55D26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040C28"/>
          <w:sz w:val="40"/>
          <w:szCs w:val="40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B55D26" w:rsidRPr="007F622C">
        <w:rPr>
          <w:rFonts w:ascii="Arial" w:hAnsi="Arial" w:cs="Arial"/>
          <w:color w:val="040C28"/>
          <w:sz w:val="40"/>
          <w:szCs w:val="40"/>
        </w:rPr>
        <w:t>The Internet Protocol (IP)</w:t>
      </w:r>
    </w:p>
    <w:p w:rsidR="00B55D26" w:rsidRDefault="00B55D26" w:rsidP="00B55D26">
      <w:pPr>
        <w:pStyle w:val="ListParagraph"/>
        <w:shd w:val="clear" w:color="auto" w:fill="FFFFFF"/>
        <w:spacing w:after="60"/>
        <w:ind w:left="3720"/>
        <w:rPr>
          <w:rFonts w:ascii="Arial" w:hAnsi="Arial" w:cs="Arial"/>
          <w:color w:val="040C28"/>
        </w:rPr>
      </w:pPr>
    </w:p>
    <w:p w:rsidR="00B55D26" w:rsidRPr="007F622C" w:rsidRDefault="00B55D26" w:rsidP="007F622C">
      <w:pPr>
        <w:shd w:val="clear" w:color="auto" w:fill="FFFFFF"/>
        <w:spacing w:after="60"/>
        <w:rPr>
          <w:color w:val="FF0000"/>
          <w:sz w:val="44"/>
          <w:szCs w:val="44"/>
        </w:rPr>
      </w:pPr>
      <w:r w:rsidRPr="007514AA">
        <w:sym w:font="Symbol" w:char="F0B7"/>
      </w:r>
      <w:r w:rsidRPr="007F622C">
        <w:rPr>
          <w:color w:val="FF0000"/>
          <w:sz w:val="44"/>
          <w:szCs w:val="44"/>
        </w:rPr>
        <w:t xml:space="preserve"> Assignment level advance:</w:t>
      </w:r>
    </w:p>
    <w:p w:rsidR="00B55D26" w:rsidRDefault="00B55D26" w:rsidP="00B55D26">
      <w:pPr>
        <w:pStyle w:val="ListParagraph"/>
        <w:shd w:val="clear" w:color="auto" w:fill="FFFFFF"/>
        <w:spacing w:after="60"/>
        <w:ind w:left="3720"/>
        <w:rPr>
          <w:rFonts w:ascii="Arial" w:eastAsia="Times New Roman" w:hAnsi="Arial" w:cs="Arial"/>
          <w:color w:val="202124"/>
          <w:sz w:val="24"/>
          <w:szCs w:val="24"/>
          <w:lang w:val="en-IN" w:eastAsia="en-IN" w:bidi="hi-IN"/>
        </w:rPr>
      </w:pPr>
    </w:p>
    <w:p w:rsidR="00B55D26" w:rsidRPr="007F622C" w:rsidRDefault="007F622C" w:rsidP="007F622C">
      <w:pPr>
        <w:shd w:val="clear" w:color="auto" w:fill="FFFFFF"/>
        <w:spacing w:after="60"/>
        <w:rPr>
          <w:sz w:val="44"/>
          <w:szCs w:val="44"/>
        </w:rPr>
      </w:pPr>
      <w:r>
        <w:rPr>
          <w:sz w:val="44"/>
          <w:szCs w:val="44"/>
        </w:rPr>
        <w:t>1 .</w:t>
      </w:r>
      <w:r w:rsidR="00B55D26" w:rsidRPr="007F622C">
        <w:rPr>
          <w:sz w:val="44"/>
          <w:szCs w:val="44"/>
        </w:rPr>
        <w:t>What do you mean by RAS?</w:t>
      </w:r>
    </w:p>
    <w:p w:rsidR="00B55D26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202124"/>
          <w:sz w:val="44"/>
          <w:szCs w:val="44"/>
          <w:shd w:val="clear" w:color="auto" w:fill="FFFFFF"/>
        </w:rPr>
        <w:t>Ans</w:t>
      </w:r>
      <w:proofErr w:type="spellEnd"/>
      <w:r w:rsidRPr="007F622C">
        <w:rPr>
          <w:rFonts w:ascii="Arial" w:hAnsi="Arial" w:cs="Arial"/>
          <w:color w:val="202124"/>
          <w:sz w:val="44"/>
          <w:szCs w:val="44"/>
          <w:shd w:val="clear" w:color="auto" w:fill="FFFFFF"/>
        </w:rPr>
        <w:t>-</w:t>
      </w:r>
      <w:r w:rsidR="00B55D26" w:rsidRPr="007F622C">
        <w:rPr>
          <w:rFonts w:ascii="Arial" w:hAnsi="Arial" w:cs="Arial"/>
          <w:color w:val="202124"/>
          <w:sz w:val="44"/>
          <w:szCs w:val="44"/>
          <w:shd w:val="clear" w:color="auto" w:fill="FFFFFF"/>
        </w:rPr>
        <w:t>Reliability, availability and serviceability</w:t>
      </w:r>
    </w:p>
    <w:p w:rsidR="00B55D26" w:rsidRDefault="00B55D26" w:rsidP="00B55D26">
      <w:pPr>
        <w:pStyle w:val="ListParagraph"/>
        <w:shd w:val="clear" w:color="auto" w:fill="FFFFFF"/>
        <w:spacing w:after="60"/>
        <w:ind w:left="4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B55D26" w:rsidRPr="007F622C" w:rsidRDefault="007F622C" w:rsidP="007F622C">
      <w:pPr>
        <w:shd w:val="clear" w:color="auto" w:fill="FFFFFF"/>
        <w:spacing w:after="60"/>
        <w:rPr>
          <w:sz w:val="36"/>
          <w:szCs w:val="36"/>
        </w:rPr>
      </w:pPr>
      <w:r>
        <w:rPr>
          <w:sz w:val="36"/>
          <w:szCs w:val="36"/>
        </w:rPr>
        <w:t>2 .</w:t>
      </w:r>
      <w:r w:rsidR="00B55D26" w:rsidRPr="007F622C">
        <w:rPr>
          <w:sz w:val="36"/>
          <w:szCs w:val="36"/>
        </w:rPr>
        <w:t>What are the main search engines to get more website URL on Internet?</w:t>
      </w:r>
    </w:p>
    <w:p w:rsidR="00DC7B7C" w:rsidRDefault="00DC7B7C" w:rsidP="007F622C">
      <w:pPr>
        <w:shd w:val="clear" w:color="auto" w:fill="FFFFFF"/>
        <w:spacing w:after="60"/>
        <w:ind w:left="3720"/>
      </w:pPr>
    </w:p>
    <w:p w:rsidR="00B55D26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040C28"/>
          <w:sz w:val="40"/>
          <w:szCs w:val="40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DC7B7C" w:rsidRPr="007F622C">
        <w:rPr>
          <w:rFonts w:ascii="Arial" w:hAnsi="Arial" w:cs="Arial"/>
          <w:color w:val="040C28"/>
          <w:sz w:val="40"/>
          <w:szCs w:val="40"/>
        </w:rPr>
        <w:t>Google, Bing, Yahoo</w:t>
      </w:r>
    </w:p>
    <w:p w:rsidR="00DC7B7C" w:rsidRDefault="00DC7B7C" w:rsidP="00B55D26">
      <w:pPr>
        <w:pStyle w:val="ListParagraph"/>
        <w:shd w:val="clear" w:color="auto" w:fill="FFFFFF"/>
        <w:spacing w:after="60"/>
        <w:ind w:left="4080"/>
        <w:rPr>
          <w:rFonts w:ascii="Arial" w:hAnsi="Arial" w:cs="Arial"/>
          <w:color w:val="040C28"/>
        </w:rPr>
      </w:pPr>
    </w:p>
    <w:p w:rsidR="00DC7B7C" w:rsidRPr="007F622C" w:rsidRDefault="00DC7B7C" w:rsidP="007F622C">
      <w:pPr>
        <w:shd w:val="clear" w:color="auto" w:fill="FFFFFF"/>
        <w:spacing w:after="60"/>
        <w:rPr>
          <w:sz w:val="40"/>
          <w:szCs w:val="40"/>
        </w:rPr>
      </w:pPr>
      <w:r w:rsidRPr="007F622C">
        <w:rPr>
          <w:sz w:val="40"/>
          <w:szCs w:val="40"/>
        </w:rPr>
        <w:t>3</w:t>
      </w:r>
      <w:r w:rsidR="007F622C">
        <w:rPr>
          <w:sz w:val="40"/>
          <w:szCs w:val="40"/>
        </w:rPr>
        <w:t xml:space="preserve"> </w:t>
      </w:r>
      <w:r w:rsidRPr="007F622C">
        <w:rPr>
          <w:sz w:val="40"/>
          <w:szCs w:val="40"/>
        </w:rPr>
        <w:t>.What does the PROTOCOL consist of?</w:t>
      </w:r>
    </w:p>
    <w:p w:rsidR="00DC7B7C" w:rsidRPr="007F622C" w:rsidRDefault="007514AA" w:rsidP="007F622C">
      <w:pPr>
        <w:shd w:val="clear" w:color="auto" w:fill="FFFFFF"/>
        <w:spacing w:after="60"/>
        <w:rPr>
          <w:rFonts w:ascii="Arial" w:hAnsi="Arial" w:cs="Arial"/>
          <w:color w:val="040C28"/>
          <w:sz w:val="40"/>
          <w:szCs w:val="40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DC7B7C" w:rsidRPr="007F622C">
        <w:rPr>
          <w:rFonts w:ascii="Arial" w:hAnsi="Arial" w:cs="Arial"/>
          <w:color w:val="040C28"/>
          <w:sz w:val="40"/>
          <w:szCs w:val="40"/>
        </w:rPr>
        <w:t>a standardized set of rules for formatting and processing data</w:t>
      </w:r>
    </w:p>
    <w:p w:rsidR="00DC7B7C" w:rsidRDefault="00DC7B7C" w:rsidP="00B55D26">
      <w:pPr>
        <w:pStyle w:val="ListParagraph"/>
        <w:shd w:val="clear" w:color="auto" w:fill="FFFFFF"/>
        <w:spacing w:after="60"/>
        <w:ind w:left="4080"/>
        <w:rPr>
          <w:rFonts w:ascii="Arial" w:hAnsi="Arial" w:cs="Arial"/>
          <w:color w:val="040C28"/>
          <w:sz w:val="30"/>
          <w:szCs w:val="30"/>
        </w:rPr>
      </w:pPr>
    </w:p>
    <w:p w:rsidR="00DC7B7C" w:rsidRPr="007F622C" w:rsidRDefault="00DC7B7C" w:rsidP="007F622C">
      <w:pPr>
        <w:shd w:val="clear" w:color="auto" w:fill="FFFFFF"/>
        <w:spacing w:after="60"/>
        <w:rPr>
          <w:sz w:val="44"/>
          <w:szCs w:val="44"/>
        </w:rPr>
      </w:pPr>
      <w:r w:rsidRPr="007F622C">
        <w:rPr>
          <w:sz w:val="44"/>
          <w:szCs w:val="44"/>
        </w:rPr>
        <w:t>Topic: Virtualization</w:t>
      </w:r>
    </w:p>
    <w:p w:rsidR="00DC7B7C" w:rsidRDefault="00DC7B7C" w:rsidP="00B55D26">
      <w:pPr>
        <w:pStyle w:val="ListParagraph"/>
        <w:shd w:val="clear" w:color="auto" w:fill="FFFFFF"/>
        <w:spacing w:after="60"/>
        <w:ind w:left="4080"/>
      </w:pPr>
    </w:p>
    <w:p w:rsidR="00DC7B7C" w:rsidRPr="007F622C" w:rsidRDefault="00DC7B7C" w:rsidP="007F622C">
      <w:pPr>
        <w:shd w:val="clear" w:color="auto" w:fill="FFFFFF"/>
        <w:spacing w:after="60"/>
        <w:rPr>
          <w:color w:val="FF0000"/>
          <w:sz w:val="44"/>
          <w:szCs w:val="44"/>
        </w:rPr>
      </w:pPr>
      <w:r w:rsidRPr="007514AA">
        <w:sym w:font="Symbol" w:char="F0B7"/>
      </w:r>
      <w:r w:rsidRPr="007F622C">
        <w:rPr>
          <w:color w:val="FF0000"/>
          <w:sz w:val="44"/>
          <w:szCs w:val="44"/>
        </w:rPr>
        <w:t xml:space="preserve"> Assignment level Basic:</w:t>
      </w:r>
    </w:p>
    <w:p w:rsidR="00DC7B7C" w:rsidRPr="007F622C" w:rsidRDefault="00DC7B7C" w:rsidP="007F622C">
      <w:pPr>
        <w:shd w:val="clear" w:color="auto" w:fill="FFFFFF"/>
        <w:spacing w:after="60"/>
        <w:rPr>
          <w:rFonts w:ascii="Arial" w:eastAsia="Times New Roman" w:hAnsi="Arial" w:cs="Arial"/>
          <w:color w:val="202124"/>
          <w:sz w:val="36"/>
          <w:szCs w:val="36"/>
          <w:lang w:val="en-IN" w:eastAsia="en-IN" w:bidi="hi-IN"/>
        </w:rPr>
      </w:pPr>
      <w:r w:rsidRPr="007F622C">
        <w:rPr>
          <w:sz w:val="36"/>
          <w:szCs w:val="36"/>
        </w:rPr>
        <w:t xml:space="preserve">1. What is </w:t>
      </w:r>
      <w:proofErr w:type="gramStart"/>
      <w:r w:rsidRPr="007F622C">
        <w:rPr>
          <w:sz w:val="36"/>
          <w:szCs w:val="36"/>
        </w:rPr>
        <w:t>Virtualization</w:t>
      </w:r>
      <w:proofErr w:type="gramEnd"/>
    </w:p>
    <w:p w:rsidR="00E22CF8" w:rsidRPr="007F622C" w:rsidRDefault="007514AA" w:rsidP="007F622C">
      <w:pPr>
        <w:rPr>
          <w:rFonts w:ascii="Arial" w:hAnsi="Arial" w:cs="Arial"/>
          <w:color w:val="040C28"/>
          <w:sz w:val="36"/>
          <w:szCs w:val="36"/>
        </w:rPr>
      </w:pPr>
      <w:proofErr w:type="spellStart"/>
      <w:r w:rsidRPr="007F622C">
        <w:rPr>
          <w:rFonts w:ascii="Arial" w:hAnsi="Arial" w:cs="Arial"/>
          <w:color w:val="4D5156"/>
          <w:sz w:val="36"/>
          <w:szCs w:val="36"/>
          <w:shd w:val="clear" w:color="auto" w:fill="FFFFFF"/>
        </w:rPr>
        <w:t>Ans</w:t>
      </w:r>
      <w:proofErr w:type="spellEnd"/>
      <w:r w:rsidRPr="007F622C">
        <w:rPr>
          <w:rFonts w:ascii="Arial" w:hAnsi="Arial" w:cs="Arial"/>
          <w:color w:val="4D5156"/>
          <w:sz w:val="36"/>
          <w:szCs w:val="36"/>
          <w:shd w:val="clear" w:color="auto" w:fill="FFFFFF"/>
        </w:rPr>
        <w:t>-</w:t>
      </w:r>
      <w:r w:rsidR="00DC7B7C" w:rsidRPr="007F622C">
        <w:rPr>
          <w:rFonts w:ascii="Arial" w:hAnsi="Arial" w:cs="Arial"/>
          <w:color w:val="4D5156"/>
          <w:sz w:val="36"/>
          <w:szCs w:val="36"/>
          <w:shd w:val="clear" w:color="auto" w:fill="FFFFFF"/>
        </w:rPr>
        <w:t> </w:t>
      </w:r>
      <w:r w:rsidR="00DC7B7C" w:rsidRPr="007F622C">
        <w:rPr>
          <w:rFonts w:ascii="Arial" w:hAnsi="Arial" w:cs="Arial"/>
          <w:color w:val="040C28"/>
          <w:sz w:val="36"/>
          <w:szCs w:val="36"/>
        </w:rPr>
        <w:t>the process of creating a software-based, virtual representation of a physical IT resource</w:t>
      </w:r>
    </w:p>
    <w:p w:rsidR="00DC7B7C" w:rsidRDefault="00DC7B7C" w:rsidP="00E22CF8">
      <w:pPr>
        <w:pStyle w:val="ListParagraph"/>
        <w:ind w:left="3000"/>
        <w:rPr>
          <w:rFonts w:ascii="Arial" w:hAnsi="Arial" w:cs="Arial"/>
          <w:color w:val="040C28"/>
        </w:rPr>
      </w:pPr>
    </w:p>
    <w:p w:rsidR="00DC7B7C" w:rsidRPr="007F622C" w:rsidRDefault="007F622C" w:rsidP="007F622C">
      <w:pPr>
        <w:rPr>
          <w:sz w:val="40"/>
          <w:szCs w:val="40"/>
        </w:rPr>
      </w:pPr>
      <w:r>
        <w:rPr>
          <w:sz w:val="40"/>
          <w:szCs w:val="40"/>
        </w:rPr>
        <w:lastRenderedPageBreak/>
        <w:t>3 .</w:t>
      </w:r>
      <w:r w:rsidR="00DC7B7C" w:rsidRPr="007F622C">
        <w:rPr>
          <w:sz w:val="40"/>
          <w:szCs w:val="40"/>
        </w:rPr>
        <w:t>What is the Difference between Full Virtualization and Para Virtualization</w:t>
      </w:r>
    </w:p>
    <w:p w:rsidR="00DC7B7C" w:rsidRPr="007F622C" w:rsidRDefault="007514AA" w:rsidP="007F622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DC7B7C" w:rsidRPr="007F622C">
        <w:rPr>
          <w:rFonts w:ascii="Arial" w:hAnsi="Arial" w:cs="Arial"/>
          <w:color w:val="040C28"/>
          <w:sz w:val="40"/>
          <w:szCs w:val="40"/>
        </w:rPr>
        <w:t xml:space="preserve">while para virtualization requires modifications and uses </w:t>
      </w:r>
      <w:proofErr w:type="spellStart"/>
      <w:r w:rsidR="00DC7B7C" w:rsidRPr="007F622C">
        <w:rPr>
          <w:rFonts w:ascii="Arial" w:hAnsi="Arial" w:cs="Arial"/>
          <w:color w:val="040C28"/>
          <w:sz w:val="40"/>
          <w:szCs w:val="40"/>
        </w:rPr>
        <w:t>hypercalls</w:t>
      </w:r>
      <w:proofErr w:type="spellEnd"/>
      <w:r w:rsidR="00DC7B7C" w:rsidRPr="007F622C">
        <w:rPr>
          <w:rFonts w:ascii="Arial" w:hAnsi="Arial" w:cs="Arial"/>
          <w:color w:val="040C28"/>
          <w:sz w:val="40"/>
          <w:szCs w:val="40"/>
        </w:rPr>
        <w:t xml:space="preserve"> for communication</w:t>
      </w:r>
      <w:r w:rsidR="00DC7B7C" w:rsidRPr="007F622C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DC7B7C" w:rsidRDefault="00DC7B7C" w:rsidP="00DC7B7C">
      <w:pPr>
        <w:pStyle w:val="ListParagraph"/>
        <w:ind w:left="4080"/>
      </w:pPr>
    </w:p>
    <w:p w:rsidR="00DC7B7C" w:rsidRDefault="00DC7B7C" w:rsidP="00DC7B7C">
      <w:pPr>
        <w:pStyle w:val="ListParagraph"/>
        <w:ind w:left="4080"/>
      </w:pPr>
    </w:p>
    <w:p w:rsidR="00DC7B7C" w:rsidRPr="007F622C" w:rsidRDefault="00F3537F" w:rsidP="007F622C">
      <w:pPr>
        <w:rPr>
          <w:color w:val="FF0000"/>
          <w:sz w:val="40"/>
          <w:szCs w:val="40"/>
        </w:rPr>
      </w:pPr>
      <w:r w:rsidRPr="007F622C">
        <w:sym w:font="Symbol" w:char="F0B7"/>
      </w:r>
      <w:r w:rsidRPr="007F622C">
        <w:rPr>
          <w:color w:val="FF0000"/>
          <w:sz w:val="40"/>
          <w:szCs w:val="40"/>
        </w:rPr>
        <w:t xml:space="preserve"> Assignment level Intermediate:</w:t>
      </w:r>
    </w:p>
    <w:p w:rsidR="00F3537F" w:rsidRDefault="00F3537F" w:rsidP="00DC7B7C">
      <w:pPr>
        <w:pStyle w:val="ListParagraph"/>
        <w:ind w:left="4080"/>
      </w:pPr>
    </w:p>
    <w:p w:rsidR="00F3537F" w:rsidRPr="007F622C" w:rsidRDefault="007F622C" w:rsidP="007F622C">
      <w:pPr>
        <w:rPr>
          <w:sz w:val="40"/>
          <w:szCs w:val="40"/>
        </w:rPr>
      </w:pPr>
      <w:r>
        <w:rPr>
          <w:sz w:val="40"/>
          <w:szCs w:val="40"/>
        </w:rPr>
        <w:t>1 .</w:t>
      </w:r>
      <w:r w:rsidR="00F3537F" w:rsidRPr="007F622C">
        <w:rPr>
          <w:sz w:val="40"/>
          <w:szCs w:val="40"/>
        </w:rPr>
        <w:t>What is Hyper-visor?</w:t>
      </w:r>
    </w:p>
    <w:p w:rsidR="00F3537F" w:rsidRPr="007F622C" w:rsidRDefault="007514AA" w:rsidP="007F622C">
      <w:pPr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F3537F" w:rsidRPr="007F622C">
        <w:rPr>
          <w:rFonts w:ascii="Arial" w:hAnsi="Arial" w:cs="Arial"/>
          <w:color w:val="040C28"/>
          <w:sz w:val="40"/>
          <w:szCs w:val="40"/>
        </w:rPr>
        <w:t>software that creates and runs virtual machines (VMs)</w:t>
      </w:r>
      <w:r w:rsidR="00F3537F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. </w:t>
      </w:r>
    </w:p>
    <w:p w:rsidR="00F3537F" w:rsidRPr="007F622C" w:rsidRDefault="00F3537F" w:rsidP="00F3537F">
      <w:pPr>
        <w:pStyle w:val="ListParagraph"/>
        <w:ind w:left="4440"/>
        <w:rPr>
          <w:sz w:val="40"/>
          <w:szCs w:val="40"/>
        </w:rPr>
      </w:pPr>
    </w:p>
    <w:p w:rsidR="00F3537F" w:rsidRPr="007F622C" w:rsidRDefault="007F622C" w:rsidP="007F622C">
      <w:pPr>
        <w:rPr>
          <w:sz w:val="40"/>
          <w:szCs w:val="40"/>
        </w:rPr>
      </w:pPr>
      <w:r>
        <w:rPr>
          <w:sz w:val="40"/>
          <w:szCs w:val="40"/>
        </w:rPr>
        <w:t>2 .</w:t>
      </w:r>
      <w:r w:rsidR="00F3537F" w:rsidRPr="007F622C">
        <w:rPr>
          <w:sz w:val="40"/>
          <w:szCs w:val="40"/>
        </w:rPr>
        <w:t>What are different hypervisors available in Linux?</w:t>
      </w:r>
    </w:p>
    <w:p w:rsidR="00F3537F" w:rsidRPr="007F622C" w:rsidRDefault="007514AA" w:rsidP="007F622C">
      <w:pPr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proofErr w:type="spellStart"/>
      <w:r w:rsidRPr="007F622C">
        <w:rPr>
          <w:rFonts w:ascii="Arial" w:hAnsi="Arial" w:cs="Arial"/>
          <w:color w:val="040C28"/>
          <w:sz w:val="40"/>
          <w:szCs w:val="40"/>
        </w:rPr>
        <w:t>Ans</w:t>
      </w:r>
      <w:proofErr w:type="spellEnd"/>
      <w:r w:rsidRPr="007F622C">
        <w:rPr>
          <w:rFonts w:ascii="Arial" w:hAnsi="Arial" w:cs="Arial"/>
          <w:color w:val="040C28"/>
          <w:sz w:val="40"/>
          <w:szCs w:val="40"/>
        </w:rPr>
        <w:t>-</w:t>
      </w:r>
      <w:r w:rsidR="00F3537F" w:rsidRPr="007F622C">
        <w:rPr>
          <w:rFonts w:ascii="Arial" w:hAnsi="Arial" w:cs="Arial"/>
          <w:color w:val="040C28"/>
          <w:sz w:val="40"/>
          <w:szCs w:val="40"/>
        </w:rPr>
        <w:t>software that creates and runs virtual machines (VMs)</w:t>
      </w:r>
      <w:r w:rsidR="00F3537F" w:rsidRPr="007F622C">
        <w:rPr>
          <w:rFonts w:ascii="Arial" w:hAnsi="Arial" w:cs="Arial"/>
          <w:color w:val="4D5156"/>
          <w:sz w:val="40"/>
          <w:szCs w:val="40"/>
          <w:shd w:val="clear" w:color="auto" w:fill="FFFFFF"/>
        </w:rPr>
        <w:t>. </w:t>
      </w:r>
    </w:p>
    <w:p w:rsidR="00F3537F" w:rsidRPr="007F622C" w:rsidRDefault="00F3537F" w:rsidP="00F3537F">
      <w:pPr>
        <w:pStyle w:val="ListParagraph"/>
        <w:ind w:left="4440"/>
        <w:rPr>
          <w:sz w:val="40"/>
          <w:szCs w:val="40"/>
        </w:rPr>
      </w:pPr>
    </w:p>
    <w:p w:rsidR="00F3537F" w:rsidRPr="007F622C" w:rsidRDefault="007F622C" w:rsidP="007F62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</w:t>
      </w:r>
      <w:r w:rsidR="002B4D97" w:rsidRPr="007F622C">
        <w:rPr>
          <w:sz w:val="40"/>
          <w:szCs w:val="40"/>
        </w:rPr>
        <w:t>What</w:t>
      </w:r>
      <w:proofErr w:type="gramEnd"/>
      <w:r w:rsidR="002B4D97" w:rsidRPr="007F622C">
        <w:rPr>
          <w:sz w:val="40"/>
          <w:szCs w:val="40"/>
        </w:rPr>
        <w:t xml:space="preserve"> is Virtualization and what are its types</w:t>
      </w:r>
    </w:p>
    <w:p w:rsidR="004820C4" w:rsidRPr="007F622C" w:rsidRDefault="007514AA" w:rsidP="007F622C">
      <w:pPr>
        <w:rPr>
          <w:rFonts w:ascii="Arial" w:hAnsi="Arial" w:cs="Arial"/>
          <w:color w:val="040C28"/>
          <w:sz w:val="40"/>
          <w:szCs w:val="40"/>
        </w:rPr>
      </w:pPr>
      <w:proofErr w:type="spellStart"/>
      <w:r w:rsidRPr="007F622C">
        <w:rPr>
          <w:sz w:val="40"/>
          <w:szCs w:val="40"/>
        </w:rPr>
        <w:t>Ans</w:t>
      </w:r>
      <w:proofErr w:type="spellEnd"/>
      <w:r w:rsidRPr="007F622C">
        <w:rPr>
          <w:sz w:val="40"/>
          <w:szCs w:val="40"/>
        </w:rPr>
        <w:t>-</w:t>
      </w:r>
      <w:r w:rsidR="004820C4" w:rsidRPr="007F622C">
        <w:rPr>
          <w:sz w:val="40"/>
          <w:szCs w:val="40"/>
        </w:rPr>
        <w:t xml:space="preserve">Virtualization </w:t>
      </w:r>
      <w:proofErr w:type="gramStart"/>
      <w:r w:rsidR="004820C4" w:rsidRPr="007F622C">
        <w:rPr>
          <w:sz w:val="40"/>
          <w:szCs w:val="40"/>
        </w:rPr>
        <w:t xml:space="preserve">types </w:t>
      </w:r>
      <w:r w:rsidR="004820C4" w:rsidRPr="007F622C">
        <w:rPr>
          <w:rFonts w:ascii="Arial" w:hAnsi="Arial" w:cs="Arial"/>
          <w:color w:val="040C28"/>
          <w:sz w:val="40"/>
          <w:szCs w:val="40"/>
        </w:rPr>
        <w:t> servers</w:t>
      </w:r>
      <w:proofErr w:type="gramEnd"/>
      <w:r w:rsidR="004820C4" w:rsidRPr="007F622C">
        <w:rPr>
          <w:rFonts w:ascii="Arial" w:hAnsi="Arial" w:cs="Arial"/>
          <w:color w:val="040C28"/>
          <w:sz w:val="40"/>
          <w:szCs w:val="40"/>
        </w:rPr>
        <w:t>, storage, networks,</w:t>
      </w:r>
    </w:p>
    <w:p w:rsidR="004820C4" w:rsidRPr="007F622C" w:rsidRDefault="004820C4" w:rsidP="004820C4">
      <w:pPr>
        <w:pStyle w:val="ListParagraph"/>
        <w:ind w:left="4440"/>
        <w:rPr>
          <w:rFonts w:ascii="Arial" w:hAnsi="Arial" w:cs="Arial"/>
          <w:color w:val="040C28"/>
          <w:sz w:val="40"/>
          <w:szCs w:val="40"/>
        </w:rPr>
      </w:pPr>
    </w:p>
    <w:p w:rsidR="004820C4" w:rsidRPr="007F622C" w:rsidRDefault="004820C4" w:rsidP="007F622C">
      <w:pPr>
        <w:rPr>
          <w:color w:val="FF0000"/>
          <w:sz w:val="40"/>
          <w:szCs w:val="40"/>
        </w:rPr>
      </w:pPr>
      <w:r w:rsidRPr="007F622C">
        <w:sym w:font="Symbol" w:char="F0B7"/>
      </w:r>
      <w:r w:rsidRPr="007F622C">
        <w:rPr>
          <w:color w:val="FF0000"/>
          <w:sz w:val="40"/>
          <w:szCs w:val="40"/>
        </w:rPr>
        <w:t xml:space="preserve"> Assignment level advance:</w:t>
      </w:r>
    </w:p>
    <w:p w:rsidR="004820C4" w:rsidRPr="007F622C" w:rsidRDefault="004820C4" w:rsidP="004820C4">
      <w:pPr>
        <w:pStyle w:val="ListParagraph"/>
        <w:ind w:left="4440"/>
        <w:rPr>
          <w:sz w:val="40"/>
          <w:szCs w:val="40"/>
        </w:rPr>
      </w:pPr>
    </w:p>
    <w:p w:rsidR="007F622C" w:rsidRPr="007F622C" w:rsidRDefault="004820C4" w:rsidP="007F622C">
      <w:pPr>
        <w:pStyle w:val="ListParagraph"/>
        <w:numPr>
          <w:ilvl w:val="0"/>
          <w:numId w:val="42"/>
        </w:numPr>
        <w:rPr>
          <w:sz w:val="40"/>
          <w:szCs w:val="40"/>
        </w:rPr>
      </w:pPr>
      <w:r w:rsidRPr="007F622C">
        <w:rPr>
          <w:sz w:val="40"/>
          <w:szCs w:val="40"/>
        </w:rPr>
        <w:t xml:space="preserve">Name the components that are used in VMware infrastructure </w:t>
      </w:r>
      <w:proofErr w:type="gramStart"/>
      <w:r w:rsidRPr="007F622C">
        <w:rPr>
          <w:sz w:val="40"/>
          <w:szCs w:val="40"/>
        </w:rPr>
        <w:t>What</w:t>
      </w:r>
      <w:proofErr w:type="gramEnd"/>
      <w:r w:rsidRPr="007F622C">
        <w:rPr>
          <w:sz w:val="40"/>
          <w:szCs w:val="40"/>
        </w:rPr>
        <w:t xml:space="preserve"> is benefits of Virtualization?</w:t>
      </w:r>
    </w:p>
    <w:p w:rsidR="004820C4" w:rsidRPr="007F622C" w:rsidRDefault="007F622C" w:rsidP="007F622C">
      <w:pPr>
        <w:rPr>
          <w:sz w:val="40"/>
          <w:szCs w:val="40"/>
        </w:rPr>
      </w:pPr>
      <w:proofErr w:type="spellStart"/>
      <w:r w:rsidRPr="007F622C">
        <w:rPr>
          <w:rFonts w:ascii="Arial" w:hAnsi="Arial" w:cs="Arial"/>
          <w:color w:val="202124"/>
          <w:sz w:val="40"/>
          <w:szCs w:val="40"/>
          <w:shd w:val="clear" w:color="auto" w:fill="FFFFFF"/>
        </w:rPr>
        <w:t>Ans</w:t>
      </w:r>
      <w:proofErr w:type="spellEnd"/>
      <w:r w:rsidRPr="007F622C">
        <w:rPr>
          <w:rFonts w:ascii="Arial" w:hAnsi="Arial" w:cs="Arial"/>
          <w:color w:val="202124"/>
          <w:sz w:val="40"/>
          <w:szCs w:val="40"/>
          <w:shd w:val="clear" w:color="auto" w:fill="FFFFFF"/>
        </w:rPr>
        <w:t>-</w:t>
      </w:r>
      <w:r w:rsidR="004820C4" w:rsidRPr="007F622C">
        <w:rPr>
          <w:rFonts w:ascii="Arial" w:hAnsi="Arial" w:cs="Arial"/>
          <w:color w:val="202124"/>
          <w:sz w:val="40"/>
          <w:szCs w:val="40"/>
          <w:shd w:val="clear" w:color="auto" w:fill="FFFFFF"/>
        </w:rPr>
        <w:t> </w:t>
      </w:r>
      <w:r w:rsidR="004820C4" w:rsidRPr="007F622C">
        <w:rPr>
          <w:rFonts w:ascii="Arial" w:hAnsi="Arial" w:cs="Arial"/>
          <w:color w:val="040C28"/>
          <w:sz w:val="40"/>
          <w:szCs w:val="40"/>
        </w:rPr>
        <w:t>greater application performance, increased cost savings and easier management</w:t>
      </w:r>
      <w:r w:rsidR="004820C4" w:rsidRPr="007F622C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sectPr w:rsidR="004820C4" w:rsidRPr="007F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65765BE"/>
    <w:multiLevelType w:val="hybridMultilevel"/>
    <w:tmpl w:val="F7A041C0"/>
    <w:lvl w:ilvl="0" w:tplc="005C07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8C6389D"/>
    <w:multiLevelType w:val="hybridMultilevel"/>
    <w:tmpl w:val="0C6A9D74"/>
    <w:lvl w:ilvl="0" w:tplc="27C2B2C0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20" w:hanging="360"/>
      </w:pPr>
    </w:lvl>
    <w:lvl w:ilvl="2" w:tplc="4009001B" w:tentative="1">
      <w:start w:val="1"/>
      <w:numFmt w:val="lowerRoman"/>
      <w:lvlText w:val="%3."/>
      <w:lvlJc w:val="right"/>
      <w:pPr>
        <w:ind w:left="4440" w:hanging="180"/>
      </w:pPr>
    </w:lvl>
    <w:lvl w:ilvl="3" w:tplc="4009000F" w:tentative="1">
      <w:start w:val="1"/>
      <w:numFmt w:val="decimal"/>
      <w:lvlText w:val="%4."/>
      <w:lvlJc w:val="left"/>
      <w:pPr>
        <w:ind w:left="5160" w:hanging="360"/>
      </w:pPr>
    </w:lvl>
    <w:lvl w:ilvl="4" w:tplc="40090019" w:tentative="1">
      <w:start w:val="1"/>
      <w:numFmt w:val="lowerLetter"/>
      <w:lvlText w:val="%5."/>
      <w:lvlJc w:val="left"/>
      <w:pPr>
        <w:ind w:left="5880" w:hanging="360"/>
      </w:pPr>
    </w:lvl>
    <w:lvl w:ilvl="5" w:tplc="4009001B" w:tentative="1">
      <w:start w:val="1"/>
      <w:numFmt w:val="lowerRoman"/>
      <w:lvlText w:val="%6."/>
      <w:lvlJc w:val="right"/>
      <w:pPr>
        <w:ind w:left="6600" w:hanging="180"/>
      </w:pPr>
    </w:lvl>
    <w:lvl w:ilvl="6" w:tplc="4009000F" w:tentative="1">
      <w:start w:val="1"/>
      <w:numFmt w:val="decimal"/>
      <w:lvlText w:val="%7."/>
      <w:lvlJc w:val="left"/>
      <w:pPr>
        <w:ind w:left="7320" w:hanging="360"/>
      </w:pPr>
    </w:lvl>
    <w:lvl w:ilvl="7" w:tplc="40090019" w:tentative="1">
      <w:start w:val="1"/>
      <w:numFmt w:val="lowerLetter"/>
      <w:lvlText w:val="%8."/>
      <w:lvlJc w:val="left"/>
      <w:pPr>
        <w:ind w:left="8040" w:hanging="360"/>
      </w:pPr>
    </w:lvl>
    <w:lvl w:ilvl="8" w:tplc="40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4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E91716B"/>
    <w:multiLevelType w:val="multilevel"/>
    <w:tmpl w:val="A7F8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48264FF"/>
    <w:multiLevelType w:val="hybridMultilevel"/>
    <w:tmpl w:val="7E68D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6074C4F"/>
    <w:multiLevelType w:val="hybridMultilevel"/>
    <w:tmpl w:val="F2C65FDA"/>
    <w:lvl w:ilvl="0" w:tplc="EE20C2C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9">
    <w:nsid w:val="1642279F"/>
    <w:multiLevelType w:val="multilevel"/>
    <w:tmpl w:val="8C0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FC46010"/>
    <w:multiLevelType w:val="hybridMultilevel"/>
    <w:tmpl w:val="7056242E"/>
    <w:lvl w:ilvl="0" w:tplc="502299F2">
      <w:start w:val="1"/>
      <w:numFmt w:val="decimal"/>
      <w:lvlText w:val="%1."/>
      <w:lvlJc w:val="left"/>
      <w:pPr>
        <w:ind w:left="4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520" w:hanging="360"/>
      </w:pPr>
    </w:lvl>
    <w:lvl w:ilvl="2" w:tplc="4009001B" w:tentative="1">
      <w:start w:val="1"/>
      <w:numFmt w:val="lowerRoman"/>
      <w:lvlText w:val="%3."/>
      <w:lvlJc w:val="right"/>
      <w:pPr>
        <w:ind w:left="6240" w:hanging="180"/>
      </w:pPr>
    </w:lvl>
    <w:lvl w:ilvl="3" w:tplc="4009000F" w:tentative="1">
      <w:start w:val="1"/>
      <w:numFmt w:val="decimal"/>
      <w:lvlText w:val="%4."/>
      <w:lvlJc w:val="left"/>
      <w:pPr>
        <w:ind w:left="6960" w:hanging="360"/>
      </w:pPr>
    </w:lvl>
    <w:lvl w:ilvl="4" w:tplc="40090019" w:tentative="1">
      <w:start w:val="1"/>
      <w:numFmt w:val="lowerLetter"/>
      <w:lvlText w:val="%5."/>
      <w:lvlJc w:val="left"/>
      <w:pPr>
        <w:ind w:left="7680" w:hanging="360"/>
      </w:pPr>
    </w:lvl>
    <w:lvl w:ilvl="5" w:tplc="4009001B" w:tentative="1">
      <w:start w:val="1"/>
      <w:numFmt w:val="lowerRoman"/>
      <w:lvlText w:val="%6."/>
      <w:lvlJc w:val="right"/>
      <w:pPr>
        <w:ind w:left="8400" w:hanging="180"/>
      </w:pPr>
    </w:lvl>
    <w:lvl w:ilvl="6" w:tplc="4009000F" w:tentative="1">
      <w:start w:val="1"/>
      <w:numFmt w:val="decimal"/>
      <w:lvlText w:val="%7."/>
      <w:lvlJc w:val="left"/>
      <w:pPr>
        <w:ind w:left="9120" w:hanging="360"/>
      </w:pPr>
    </w:lvl>
    <w:lvl w:ilvl="7" w:tplc="40090019" w:tentative="1">
      <w:start w:val="1"/>
      <w:numFmt w:val="lowerLetter"/>
      <w:lvlText w:val="%8."/>
      <w:lvlJc w:val="left"/>
      <w:pPr>
        <w:ind w:left="9840" w:hanging="360"/>
      </w:pPr>
    </w:lvl>
    <w:lvl w:ilvl="8" w:tplc="4009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1">
    <w:nsid w:val="246F70F7"/>
    <w:multiLevelType w:val="hybridMultilevel"/>
    <w:tmpl w:val="0508726C"/>
    <w:lvl w:ilvl="0" w:tplc="470CFDD2">
      <w:start w:val="1"/>
      <w:numFmt w:val="decimal"/>
      <w:lvlText w:val="%1."/>
      <w:lvlJc w:val="left"/>
      <w:pPr>
        <w:ind w:left="3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80" w:hanging="360"/>
      </w:pPr>
    </w:lvl>
    <w:lvl w:ilvl="2" w:tplc="4009001B" w:tentative="1">
      <w:start w:val="1"/>
      <w:numFmt w:val="lowerRoman"/>
      <w:lvlText w:val="%3."/>
      <w:lvlJc w:val="right"/>
      <w:pPr>
        <w:ind w:left="4800" w:hanging="180"/>
      </w:pPr>
    </w:lvl>
    <w:lvl w:ilvl="3" w:tplc="4009000F" w:tentative="1">
      <w:start w:val="1"/>
      <w:numFmt w:val="decimal"/>
      <w:lvlText w:val="%4."/>
      <w:lvlJc w:val="left"/>
      <w:pPr>
        <w:ind w:left="5520" w:hanging="360"/>
      </w:pPr>
    </w:lvl>
    <w:lvl w:ilvl="4" w:tplc="40090019" w:tentative="1">
      <w:start w:val="1"/>
      <w:numFmt w:val="lowerLetter"/>
      <w:lvlText w:val="%5."/>
      <w:lvlJc w:val="left"/>
      <w:pPr>
        <w:ind w:left="6240" w:hanging="360"/>
      </w:pPr>
    </w:lvl>
    <w:lvl w:ilvl="5" w:tplc="4009001B" w:tentative="1">
      <w:start w:val="1"/>
      <w:numFmt w:val="lowerRoman"/>
      <w:lvlText w:val="%6."/>
      <w:lvlJc w:val="right"/>
      <w:pPr>
        <w:ind w:left="6960" w:hanging="180"/>
      </w:pPr>
    </w:lvl>
    <w:lvl w:ilvl="6" w:tplc="4009000F" w:tentative="1">
      <w:start w:val="1"/>
      <w:numFmt w:val="decimal"/>
      <w:lvlText w:val="%7."/>
      <w:lvlJc w:val="left"/>
      <w:pPr>
        <w:ind w:left="7680" w:hanging="360"/>
      </w:pPr>
    </w:lvl>
    <w:lvl w:ilvl="7" w:tplc="40090019" w:tentative="1">
      <w:start w:val="1"/>
      <w:numFmt w:val="lowerLetter"/>
      <w:lvlText w:val="%8."/>
      <w:lvlJc w:val="left"/>
      <w:pPr>
        <w:ind w:left="8400" w:hanging="360"/>
      </w:pPr>
    </w:lvl>
    <w:lvl w:ilvl="8" w:tplc="40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22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D11168F"/>
    <w:multiLevelType w:val="hybridMultilevel"/>
    <w:tmpl w:val="B9742DD6"/>
    <w:lvl w:ilvl="0" w:tplc="7812CC9A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9" w:hanging="360"/>
      </w:pPr>
    </w:lvl>
    <w:lvl w:ilvl="2" w:tplc="4009001B" w:tentative="1">
      <w:start w:val="1"/>
      <w:numFmt w:val="lowerRoman"/>
      <w:lvlText w:val="%3."/>
      <w:lvlJc w:val="right"/>
      <w:pPr>
        <w:ind w:left="5769" w:hanging="180"/>
      </w:pPr>
    </w:lvl>
    <w:lvl w:ilvl="3" w:tplc="4009000F" w:tentative="1">
      <w:start w:val="1"/>
      <w:numFmt w:val="decimal"/>
      <w:lvlText w:val="%4."/>
      <w:lvlJc w:val="left"/>
      <w:pPr>
        <w:ind w:left="6489" w:hanging="360"/>
      </w:pPr>
    </w:lvl>
    <w:lvl w:ilvl="4" w:tplc="40090019" w:tentative="1">
      <w:start w:val="1"/>
      <w:numFmt w:val="lowerLetter"/>
      <w:lvlText w:val="%5."/>
      <w:lvlJc w:val="left"/>
      <w:pPr>
        <w:ind w:left="7209" w:hanging="360"/>
      </w:pPr>
    </w:lvl>
    <w:lvl w:ilvl="5" w:tplc="4009001B" w:tentative="1">
      <w:start w:val="1"/>
      <w:numFmt w:val="lowerRoman"/>
      <w:lvlText w:val="%6."/>
      <w:lvlJc w:val="right"/>
      <w:pPr>
        <w:ind w:left="7929" w:hanging="180"/>
      </w:pPr>
    </w:lvl>
    <w:lvl w:ilvl="6" w:tplc="4009000F" w:tentative="1">
      <w:start w:val="1"/>
      <w:numFmt w:val="decimal"/>
      <w:lvlText w:val="%7."/>
      <w:lvlJc w:val="left"/>
      <w:pPr>
        <w:ind w:left="8649" w:hanging="360"/>
      </w:pPr>
    </w:lvl>
    <w:lvl w:ilvl="7" w:tplc="40090019" w:tentative="1">
      <w:start w:val="1"/>
      <w:numFmt w:val="lowerLetter"/>
      <w:lvlText w:val="%8."/>
      <w:lvlJc w:val="left"/>
      <w:pPr>
        <w:ind w:left="9369" w:hanging="360"/>
      </w:pPr>
    </w:lvl>
    <w:lvl w:ilvl="8" w:tplc="40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4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3BE86CF2"/>
    <w:multiLevelType w:val="hybridMultilevel"/>
    <w:tmpl w:val="7EF01960"/>
    <w:lvl w:ilvl="0" w:tplc="BD40DA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437C3FC1"/>
    <w:multiLevelType w:val="multilevel"/>
    <w:tmpl w:val="2DF4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4DE04984"/>
    <w:multiLevelType w:val="hybridMultilevel"/>
    <w:tmpl w:val="C6843856"/>
    <w:lvl w:ilvl="0" w:tplc="3878BB52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40" w:hanging="360"/>
      </w:pPr>
    </w:lvl>
    <w:lvl w:ilvl="2" w:tplc="4009001B" w:tentative="1">
      <w:start w:val="1"/>
      <w:numFmt w:val="lowerRoman"/>
      <w:lvlText w:val="%3."/>
      <w:lvlJc w:val="right"/>
      <w:pPr>
        <w:ind w:left="5160" w:hanging="180"/>
      </w:pPr>
    </w:lvl>
    <w:lvl w:ilvl="3" w:tplc="4009000F" w:tentative="1">
      <w:start w:val="1"/>
      <w:numFmt w:val="decimal"/>
      <w:lvlText w:val="%4."/>
      <w:lvlJc w:val="left"/>
      <w:pPr>
        <w:ind w:left="5880" w:hanging="360"/>
      </w:pPr>
    </w:lvl>
    <w:lvl w:ilvl="4" w:tplc="40090019" w:tentative="1">
      <w:start w:val="1"/>
      <w:numFmt w:val="lowerLetter"/>
      <w:lvlText w:val="%5."/>
      <w:lvlJc w:val="left"/>
      <w:pPr>
        <w:ind w:left="6600" w:hanging="360"/>
      </w:pPr>
    </w:lvl>
    <w:lvl w:ilvl="5" w:tplc="4009001B" w:tentative="1">
      <w:start w:val="1"/>
      <w:numFmt w:val="lowerRoman"/>
      <w:lvlText w:val="%6."/>
      <w:lvlJc w:val="right"/>
      <w:pPr>
        <w:ind w:left="7320" w:hanging="180"/>
      </w:pPr>
    </w:lvl>
    <w:lvl w:ilvl="6" w:tplc="4009000F" w:tentative="1">
      <w:start w:val="1"/>
      <w:numFmt w:val="decimal"/>
      <w:lvlText w:val="%7."/>
      <w:lvlJc w:val="left"/>
      <w:pPr>
        <w:ind w:left="8040" w:hanging="360"/>
      </w:pPr>
    </w:lvl>
    <w:lvl w:ilvl="7" w:tplc="40090019" w:tentative="1">
      <w:start w:val="1"/>
      <w:numFmt w:val="lowerLetter"/>
      <w:lvlText w:val="%8."/>
      <w:lvlJc w:val="left"/>
      <w:pPr>
        <w:ind w:left="8760" w:hanging="360"/>
      </w:pPr>
    </w:lvl>
    <w:lvl w:ilvl="8" w:tplc="40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1">
    <w:nsid w:val="52431312"/>
    <w:multiLevelType w:val="hybridMultilevel"/>
    <w:tmpl w:val="97B69644"/>
    <w:lvl w:ilvl="0" w:tplc="B89A622C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2">
    <w:nsid w:val="54E93364"/>
    <w:multiLevelType w:val="hybridMultilevel"/>
    <w:tmpl w:val="BFA48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B51D80"/>
    <w:multiLevelType w:val="hybridMultilevel"/>
    <w:tmpl w:val="CE2E4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DE178E"/>
    <w:multiLevelType w:val="hybridMultilevel"/>
    <w:tmpl w:val="A6FA5AA4"/>
    <w:lvl w:ilvl="0" w:tplc="BCC2104C">
      <w:start w:val="1"/>
      <w:numFmt w:val="decimal"/>
      <w:lvlText w:val="%1."/>
      <w:lvlJc w:val="left"/>
      <w:pPr>
        <w:ind w:left="4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5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>
    <w:nsid w:val="6E1D0BBA"/>
    <w:multiLevelType w:val="multilevel"/>
    <w:tmpl w:val="2EF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D62DEC"/>
    <w:multiLevelType w:val="multilevel"/>
    <w:tmpl w:val="F3A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1F4F9B"/>
    <w:multiLevelType w:val="hybridMultilevel"/>
    <w:tmpl w:val="A09637F0"/>
    <w:lvl w:ilvl="0" w:tplc="ABEC25E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1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5"/>
  </w:num>
  <w:num w:numId="2">
    <w:abstractNumId w:val="14"/>
  </w:num>
  <w:num w:numId="3">
    <w:abstractNumId w:val="10"/>
  </w:num>
  <w:num w:numId="4">
    <w:abstractNumId w:val="38"/>
  </w:num>
  <w:num w:numId="5">
    <w:abstractNumId w:val="17"/>
  </w:num>
  <w:num w:numId="6">
    <w:abstractNumId w:val="25"/>
  </w:num>
  <w:num w:numId="7">
    <w:abstractNumId w:val="2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4"/>
  </w:num>
  <w:num w:numId="20">
    <w:abstractNumId w:val="36"/>
  </w:num>
  <w:num w:numId="21">
    <w:abstractNumId w:val="28"/>
  </w:num>
  <w:num w:numId="22">
    <w:abstractNumId w:val="12"/>
  </w:num>
  <w:num w:numId="23">
    <w:abstractNumId w:val="41"/>
  </w:num>
  <w:num w:numId="24">
    <w:abstractNumId w:val="32"/>
  </w:num>
  <w:num w:numId="25">
    <w:abstractNumId w:val="11"/>
  </w:num>
  <w:num w:numId="26">
    <w:abstractNumId w:val="18"/>
  </w:num>
  <w:num w:numId="27">
    <w:abstractNumId w:val="15"/>
  </w:num>
  <w:num w:numId="28">
    <w:abstractNumId w:val="27"/>
  </w:num>
  <w:num w:numId="29">
    <w:abstractNumId w:val="26"/>
  </w:num>
  <w:num w:numId="30">
    <w:abstractNumId w:val="40"/>
  </w:num>
  <w:num w:numId="31">
    <w:abstractNumId w:val="31"/>
  </w:num>
  <w:num w:numId="32">
    <w:abstractNumId w:val="39"/>
  </w:num>
  <w:num w:numId="33">
    <w:abstractNumId w:val="13"/>
  </w:num>
  <w:num w:numId="34">
    <w:abstractNumId w:val="37"/>
  </w:num>
  <w:num w:numId="35">
    <w:abstractNumId w:val="19"/>
  </w:num>
  <w:num w:numId="36">
    <w:abstractNumId w:val="21"/>
  </w:num>
  <w:num w:numId="37">
    <w:abstractNumId w:val="30"/>
  </w:num>
  <w:num w:numId="38">
    <w:abstractNumId w:val="34"/>
  </w:num>
  <w:num w:numId="39">
    <w:abstractNumId w:val="23"/>
  </w:num>
  <w:num w:numId="40">
    <w:abstractNumId w:val="20"/>
  </w:num>
  <w:num w:numId="41">
    <w:abstractNumId w:val="1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29"/>
    <w:rsid w:val="000201BA"/>
    <w:rsid w:val="001D71A1"/>
    <w:rsid w:val="002B4D97"/>
    <w:rsid w:val="00315465"/>
    <w:rsid w:val="00473978"/>
    <w:rsid w:val="004820C4"/>
    <w:rsid w:val="00645252"/>
    <w:rsid w:val="006D3D74"/>
    <w:rsid w:val="007514AA"/>
    <w:rsid w:val="007C65F6"/>
    <w:rsid w:val="007F622C"/>
    <w:rsid w:val="0083569A"/>
    <w:rsid w:val="00A85C47"/>
    <w:rsid w:val="00A9204E"/>
    <w:rsid w:val="00B55D26"/>
    <w:rsid w:val="00B91229"/>
    <w:rsid w:val="00C248EE"/>
    <w:rsid w:val="00DC7B7C"/>
    <w:rsid w:val="00E22CF8"/>
    <w:rsid w:val="00F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8941-7779-4EA2-9AC5-0B4AA337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C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155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5</cp:revision>
  <dcterms:created xsi:type="dcterms:W3CDTF">2023-10-18T06:11:00Z</dcterms:created>
  <dcterms:modified xsi:type="dcterms:W3CDTF">2023-10-19T15:02:00Z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